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A3CF" w14:textId="1984A34B" w:rsidR="008C2396" w:rsidRDefault="00342E0C" w:rsidP="00081538">
      <w:pPr>
        <w:jc w:val="center"/>
        <w:rPr>
          <w:rFonts w:ascii="Arial" w:hAnsi="Arial" w:cs="Arial"/>
          <w:b/>
          <w:sz w:val="28"/>
          <w:szCs w:val="28"/>
        </w:rPr>
      </w:pPr>
      <w:r>
        <w:rPr>
          <w:rFonts w:ascii="Arial" w:hAnsi="Arial" w:cs="Arial"/>
          <w:b/>
          <w:sz w:val="28"/>
          <w:szCs w:val="28"/>
        </w:rPr>
        <w:t xml:space="preserve"> </w:t>
      </w:r>
    </w:p>
    <w:p w14:paraId="694B0062"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7D5A94AD" w14:textId="77777777" w:rsidR="008C2396" w:rsidRPr="008C2396" w:rsidRDefault="008C2396" w:rsidP="00081538">
      <w:pPr>
        <w:jc w:val="center"/>
        <w:rPr>
          <w:rFonts w:ascii="Arial" w:hAnsi="Arial" w:cs="Arial"/>
          <w:b/>
          <w:sz w:val="28"/>
          <w:szCs w:val="28"/>
        </w:rPr>
      </w:pPr>
    </w:p>
    <w:p w14:paraId="1706B254" w14:textId="77777777" w:rsidR="00A461FC" w:rsidRPr="008C2396" w:rsidRDefault="00A461FC" w:rsidP="00B7008A">
      <w:pPr>
        <w:jc w:val="center"/>
        <w:rPr>
          <w:rFonts w:ascii="Arial" w:hAnsi="Arial" w:cs="Arial"/>
          <w:b/>
          <w:sz w:val="28"/>
          <w:szCs w:val="28"/>
        </w:rPr>
      </w:pPr>
    </w:p>
    <w:p w14:paraId="2A6F5320" w14:textId="2DFFCF4C" w:rsidR="00FF2460" w:rsidRPr="00786B99" w:rsidRDefault="002048DB">
      <w:pPr>
        <w:pStyle w:val="TDC1"/>
        <w:tabs>
          <w:tab w:val="left" w:pos="864"/>
        </w:tabs>
        <w:rPr>
          <w:rFonts w:ascii="Calibri" w:hAnsi="Calibri"/>
          <w:b w:val="0"/>
          <w:bCs/>
          <w:noProof/>
          <w:sz w:val="22"/>
          <w:szCs w:val="22"/>
          <w:lang w:val="es-MX" w:eastAsia="es-MX"/>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96470227" w:history="1">
        <w:r w:rsidR="00FF2460" w:rsidRPr="00FF2460">
          <w:rPr>
            <w:rStyle w:val="Hipervnculo"/>
            <w:rFonts w:cs="Arial"/>
            <w:b w:val="0"/>
            <w:bCs/>
            <w:noProof/>
          </w:rPr>
          <w:t>1.</w:t>
        </w:r>
        <w:r w:rsidR="00FF2460" w:rsidRPr="00786B99">
          <w:rPr>
            <w:rFonts w:ascii="Calibri" w:hAnsi="Calibri"/>
            <w:b w:val="0"/>
            <w:bCs/>
            <w:noProof/>
            <w:sz w:val="22"/>
            <w:szCs w:val="22"/>
            <w:lang w:val="es-MX" w:eastAsia="es-MX"/>
          </w:rPr>
          <w:tab/>
        </w:r>
        <w:r w:rsidR="00FF2460" w:rsidRPr="00FF2460">
          <w:rPr>
            <w:rStyle w:val="Hipervnculo"/>
            <w:rFonts w:cs="Arial"/>
            <w:b w:val="0"/>
            <w:bCs/>
            <w:noProof/>
          </w:rPr>
          <w:t>DESCRIPCION GENERAL DEL REQUERIMIENTO</w:t>
        </w:r>
        <w:r w:rsidR="00FF2460" w:rsidRPr="00FF2460">
          <w:rPr>
            <w:b w:val="0"/>
            <w:bCs/>
            <w:noProof/>
            <w:webHidden/>
          </w:rPr>
          <w:tab/>
        </w:r>
        <w:r w:rsidR="00FF2460" w:rsidRPr="00FF2460">
          <w:rPr>
            <w:b w:val="0"/>
            <w:bCs/>
            <w:noProof/>
            <w:webHidden/>
          </w:rPr>
          <w:fldChar w:fldCharType="begin"/>
        </w:r>
        <w:r w:rsidR="00FF2460" w:rsidRPr="00FF2460">
          <w:rPr>
            <w:b w:val="0"/>
            <w:bCs/>
            <w:noProof/>
            <w:webHidden/>
          </w:rPr>
          <w:instrText xml:space="preserve"> PAGEREF _Toc96470227 \h </w:instrText>
        </w:r>
        <w:r w:rsidR="00FF2460" w:rsidRPr="00FF2460">
          <w:rPr>
            <w:b w:val="0"/>
            <w:bCs/>
            <w:noProof/>
            <w:webHidden/>
          </w:rPr>
        </w:r>
        <w:r w:rsidR="00FF2460" w:rsidRPr="00FF2460">
          <w:rPr>
            <w:b w:val="0"/>
            <w:bCs/>
            <w:noProof/>
            <w:webHidden/>
          </w:rPr>
          <w:fldChar w:fldCharType="separate"/>
        </w:r>
        <w:r w:rsidR="00FF2460" w:rsidRPr="00FF2460">
          <w:rPr>
            <w:b w:val="0"/>
            <w:bCs/>
            <w:noProof/>
            <w:webHidden/>
          </w:rPr>
          <w:t>2</w:t>
        </w:r>
        <w:r w:rsidR="00FF2460" w:rsidRPr="00FF2460">
          <w:rPr>
            <w:b w:val="0"/>
            <w:bCs/>
            <w:noProof/>
            <w:webHidden/>
          </w:rPr>
          <w:fldChar w:fldCharType="end"/>
        </w:r>
      </w:hyperlink>
    </w:p>
    <w:p w14:paraId="0BD4B577" w14:textId="08061BDC" w:rsidR="00FF2460" w:rsidRPr="00786B99" w:rsidRDefault="00FF2460">
      <w:pPr>
        <w:pStyle w:val="TDC1"/>
        <w:tabs>
          <w:tab w:val="left" w:pos="864"/>
        </w:tabs>
        <w:rPr>
          <w:rFonts w:ascii="Calibri" w:hAnsi="Calibri"/>
          <w:b w:val="0"/>
          <w:bCs/>
          <w:noProof/>
          <w:sz w:val="22"/>
          <w:szCs w:val="22"/>
          <w:lang w:val="es-MX" w:eastAsia="es-MX"/>
        </w:rPr>
      </w:pPr>
      <w:hyperlink w:anchor="_Toc96470228" w:history="1">
        <w:r w:rsidRPr="00FF2460">
          <w:rPr>
            <w:rStyle w:val="Hipervnculo"/>
            <w:rFonts w:cs="Arial"/>
            <w:b w:val="0"/>
            <w:bCs/>
            <w:noProof/>
          </w:rPr>
          <w:t>2.</w:t>
        </w:r>
        <w:r w:rsidRPr="00786B99">
          <w:rPr>
            <w:rFonts w:ascii="Calibri" w:hAnsi="Calibri"/>
            <w:b w:val="0"/>
            <w:bCs/>
            <w:noProof/>
            <w:sz w:val="22"/>
            <w:szCs w:val="22"/>
            <w:lang w:val="es-MX" w:eastAsia="es-MX"/>
          </w:rPr>
          <w:tab/>
        </w:r>
        <w:r w:rsidRPr="00FF2460">
          <w:rPr>
            <w:rStyle w:val="Hipervnculo"/>
            <w:rFonts w:cs="Arial"/>
            <w:b w:val="0"/>
            <w:bCs/>
            <w:noProof/>
          </w:rPr>
          <w:t>FASE DE FORMALIZACIÓN</w:t>
        </w:r>
        <w:r w:rsidRPr="00FF2460">
          <w:rPr>
            <w:b w:val="0"/>
            <w:bCs/>
            <w:noProof/>
            <w:webHidden/>
          </w:rPr>
          <w:tab/>
        </w:r>
        <w:r w:rsidRPr="00FF2460">
          <w:rPr>
            <w:b w:val="0"/>
            <w:bCs/>
            <w:noProof/>
            <w:webHidden/>
          </w:rPr>
          <w:fldChar w:fldCharType="begin"/>
        </w:r>
        <w:r w:rsidRPr="00FF2460">
          <w:rPr>
            <w:b w:val="0"/>
            <w:bCs/>
            <w:noProof/>
            <w:webHidden/>
          </w:rPr>
          <w:instrText xml:space="preserve"> PAGEREF _Toc96470228 \h </w:instrText>
        </w:r>
        <w:r w:rsidRPr="00FF2460">
          <w:rPr>
            <w:b w:val="0"/>
            <w:bCs/>
            <w:noProof/>
            <w:webHidden/>
          </w:rPr>
        </w:r>
        <w:r w:rsidRPr="00FF2460">
          <w:rPr>
            <w:b w:val="0"/>
            <w:bCs/>
            <w:noProof/>
            <w:webHidden/>
          </w:rPr>
          <w:fldChar w:fldCharType="separate"/>
        </w:r>
        <w:r w:rsidRPr="00FF2460">
          <w:rPr>
            <w:b w:val="0"/>
            <w:bCs/>
            <w:noProof/>
            <w:webHidden/>
          </w:rPr>
          <w:t>2</w:t>
        </w:r>
        <w:r w:rsidRPr="00FF2460">
          <w:rPr>
            <w:b w:val="0"/>
            <w:bCs/>
            <w:noProof/>
            <w:webHidden/>
          </w:rPr>
          <w:fldChar w:fldCharType="end"/>
        </w:r>
      </w:hyperlink>
    </w:p>
    <w:p w14:paraId="7A424A9A" w14:textId="66F84676" w:rsidR="00FF2460" w:rsidRPr="00786B99" w:rsidRDefault="00FF2460">
      <w:pPr>
        <w:pStyle w:val="TDC1"/>
        <w:tabs>
          <w:tab w:val="left" w:pos="864"/>
        </w:tabs>
        <w:rPr>
          <w:rFonts w:ascii="Calibri" w:hAnsi="Calibri"/>
          <w:b w:val="0"/>
          <w:bCs/>
          <w:noProof/>
          <w:sz w:val="22"/>
          <w:szCs w:val="22"/>
          <w:lang w:val="es-MX" w:eastAsia="es-MX"/>
        </w:rPr>
      </w:pPr>
      <w:hyperlink w:anchor="_Toc96470229" w:history="1">
        <w:r w:rsidRPr="00FF2460">
          <w:rPr>
            <w:rStyle w:val="Hipervnculo"/>
            <w:rFonts w:cs="Arial"/>
            <w:b w:val="0"/>
            <w:bCs/>
            <w:noProof/>
          </w:rPr>
          <w:t>3.</w:t>
        </w:r>
        <w:r w:rsidRPr="00786B99">
          <w:rPr>
            <w:rFonts w:ascii="Calibri" w:hAnsi="Calibri"/>
            <w:b w:val="0"/>
            <w:bCs/>
            <w:noProof/>
            <w:sz w:val="22"/>
            <w:szCs w:val="22"/>
            <w:lang w:val="es-MX" w:eastAsia="es-MX"/>
          </w:rPr>
          <w:tab/>
        </w:r>
        <w:r w:rsidRPr="00FF2460">
          <w:rPr>
            <w:rStyle w:val="Hipervnculo"/>
            <w:rFonts w:cs="Arial"/>
            <w:b w:val="0"/>
            <w:bCs/>
            <w:noProof/>
          </w:rPr>
          <w:t>ANALISIS DE REQUISITOS Y REQUERIMIENTOS</w:t>
        </w:r>
        <w:r w:rsidRPr="00FF2460">
          <w:rPr>
            <w:b w:val="0"/>
            <w:bCs/>
            <w:noProof/>
            <w:webHidden/>
          </w:rPr>
          <w:tab/>
        </w:r>
        <w:r w:rsidRPr="00FF2460">
          <w:rPr>
            <w:b w:val="0"/>
            <w:bCs/>
            <w:noProof/>
            <w:webHidden/>
          </w:rPr>
          <w:fldChar w:fldCharType="begin"/>
        </w:r>
        <w:r w:rsidRPr="00FF2460">
          <w:rPr>
            <w:b w:val="0"/>
            <w:bCs/>
            <w:noProof/>
            <w:webHidden/>
          </w:rPr>
          <w:instrText xml:space="preserve"> PAGEREF _Toc96470229 \h </w:instrText>
        </w:r>
        <w:r w:rsidRPr="00FF2460">
          <w:rPr>
            <w:b w:val="0"/>
            <w:bCs/>
            <w:noProof/>
            <w:webHidden/>
          </w:rPr>
        </w:r>
        <w:r w:rsidRPr="00FF2460">
          <w:rPr>
            <w:b w:val="0"/>
            <w:bCs/>
            <w:noProof/>
            <w:webHidden/>
          </w:rPr>
          <w:fldChar w:fldCharType="separate"/>
        </w:r>
        <w:r w:rsidRPr="00FF2460">
          <w:rPr>
            <w:b w:val="0"/>
            <w:bCs/>
            <w:noProof/>
            <w:webHidden/>
          </w:rPr>
          <w:t>4</w:t>
        </w:r>
        <w:r w:rsidRPr="00FF2460">
          <w:rPr>
            <w:b w:val="0"/>
            <w:bCs/>
            <w:noProof/>
            <w:webHidden/>
          </w:rPr>
          <w:fldChar w:fldCharType="end"/>
        </w:r>
      </w:hyperlink>
    </w:p>
    <w:p w14:paraId="660F459F" w14:textId="5C34F4DF"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2EEC0C5" w14:textId="5606C386" w:rsidR="00D2312D" w:rsidRDefault="00D2312D" w:rsidP="00D2312D">
      <w:pPr>
        <w:ind w:left="720"/>
        <w:rPr>
          <w:rFonts w:ascii="Arial" w:hAnsi="Arial" w:cs="Arial"/>
          <w:b/>
          <w:sz w:val="28"/>
          <w:szCs w:val="28"/>
        </w:rPr>
      </w:pPr>
    </w:p>
    <w:p w14:paraId="5C87D7F3" w14:textId="6274712C" w:rsidR="00E83C7B" w:rsidRDefault="00E83C7B" w:rsidP="00D2312D">
      <w:pPr>
        <w:ind w:left="720"/>
        <w:rPr>
          <w:rFonts w:ascii="Arial" w:hAnsi="Arial" w:cs="Arial"/>
          <w:b/>
          <w:sz w:val="28"/>
          <w:szCs w:val="28"/>
        </w:rPr>
      </w:pPr>
    </w:p>
    <w:p w14:paraId="28269468" w14:textId="6B181113" w:rsidR="00E83C7B" w:rsidRDefault="00E83C7B" w:rsidP="00D2312D">
      <w:pPr>
        <w:ind w:left="720"/>
        <w:rPr>
          <w:rFonts w:ascii="Arial" w:hAnsi="Arial" w:cs="Arial"/>
          <w:b/>
          <w:sz w:val="28"/>
          <w:szCs w:val="28"/>
        </w:rPr>
      </w:pPr>
    </w:p>
    <w:p w14:paraId="1554080E" w14:textId="53C5C831" w:rsidR="00E83C7B" w:rsidRDefault="00E83C7B" w:rsidP="00D2312D">
      <w:pPr>
        <w:ind w:left="720"/>
        <w:rPr>
          <w:rFonts w:ascii="Arial" w:hAnsi="Arial" w:cs="Arial"/>
          <w:b/>
          <w:sz w:val="28"/>
          <w:szCs w:val="28"/>
        </w:rPr>
      </w:pPr>
    </w:p>
    <w:p w14:paraId="60E45789" w14:textId="77777777" w:rsidR="00E83C7B" w:rsidRPr="008C2396" w:rsidRDefault="00E83C7B" w:rsidP="00D2312D">
      <w:pPr>
        <w:ind w:left="720"/>
        <w:rPr>
          <w:rFonts w:ascii="Arial" w:hAnsi="Arial" w:cs="Arial"/>
          <w:b/>
          <w:sz w:val="28"/>
          <w:szCs w:val="28"/>
        </w:rPr>
      </w:pPr>
    </w:p>
    <w:p w14:paraId="4C6647DE" w14:textId="77777777" w:rsidR="0074642D" w:rsidRPr="008C2396" w:rsidRDefault="0074642D" w:rsidP="0074642D">
      <w:pPr>
        <w:ind w:left="720"/>
        <w:rPr>
          <w:rFonts w:ascii="Arial" w:hAnsi="Arial" w:cs="Arial"/>
          <w:b/>
          <w:sz w:val="28"/>
          <w:szCs w:val="28"/>
        </w:rPr>
      </w:pPr>
    </w:p>
    <w:p w14:paraId="0ADFE4B2" w14:textId="77777777" w:rsidR="005455BD" w:rsidRPr="008C2396" w:rsidRDefault="005455BD" w:rsidP="00B7008A">
      <w:pPr>
        <w:jc w:val="center"/>
        <w:rPr>
          <w:rFonts w:ascii="Arial" w:hAnsi="Arial" w:cs="Arial"/>
          <w:b/>
          <w:sz w:val="28"/>
          <w:szCs w:val="28"/>
        </w:rPr>
      </w:pPr>
    </w:p>
    <w:p w14:paraId="4A553A5C" w14:textId="77777777" w:rsidR="005455BD" w:rsidRPr="008C2396" w:rsidRDefault="005455BD" w:rsidP="00B7008A">
      <w:pPr>
        <w:jc w:val="center"/>
        <w:rPr>
          <w:rFonts w:ascii="Arial" w:hAnsi="Arial" w:cs="Arial"/>
          <w:b/>
          <w:sz w:val="28"/>
          <w:szCs w:val="28"/>
        </w:rPr>
      </w:pPr>
    </w:p>
    <w:p w14:paraId="42ACB004" w14:textId="77777777" w:rsidR="005455BD" w:rsidRPr="008C2396" w:rsidRDefault="005455BD" w:rsidP="00B7008A">
      <w:pPr>
        <w:jc w:val="center"/>
        <w:rPr>
          <w:rFonts w:ascii="Arial" w:hAnsi="Arial" w:cs="Arial"/>
          <w:b/>
          <w:sz w:val="28"/>
          <w:szCs w:val="28"/>
        </w:rPr>
      </w:pPr>
    </w:p>
    <w:p w14:paraId="75E96610" w14:textId="77777777" w:rsidR="005455BD" w:rsidRPr="008C2396" w:rsidRDefault="005455BD" w:rsidP="00B7008A">
      <w:pPr>
        <w:jc w:val="center"/>
        <w:rPr>
          <w:rFonts w:ascii="Arial" w:hAnsi="Arial" w:cs="Arial"/>
          <w:b/>
          <w:sz w:val="28"/>
          <w:szCs w:val="28"/>
        </w:rPr>
      </w:pPr>
    </w:p>
    <w:p w14:paraId="15FD6123" w14:textId="77777777" w:rsidR="005455BD" w:rsidRPr="008C2396" w:rsidRDefault="005455BD" w:rsidP="00B7008A">
      <w:pPr>
        <w:jc w:val="center"/>
        <w:rPr>
          <w:rFonts w:ascii="Arial" w:hAnsi="Arial" w:cs="Arial"/>
          <w:b/>
          <w:sz w:val="28"/>
          <w:szCs w:val="28"/>
        </w:rPr>
      </w:pPr>
    </w:p>
    <w:p w14:paraId="34842FCB" w14:textId="77777777" w:rsidR="005455BD" w:rsidRPr="008C2396" w:rsidRDefault="005455BD" w:rsidP="00B7008A">
      <w:pPr>
        <w:jc w:val="center"/>
        <w:rPr>
          <w:rFonts w:ascii="Arial" w:hAnsi="Arial" w:cs="Arial"/>
          <w:b/>
          <w:sz w:val="28"/>
          <w:szCs w:val="28"/>
        </w:rPr>
      </w:pPr>
    </w:p>
    <w:p w14:paraId="4E2A3B70" w14:textId="77777777" w:rsidR="005455BD" w:rsidRPr="008C2396" w:rsidRDefault="005455BD" w:rsidP="00B7008A">
      <w:pPr>
        <w:jc w:val="center"/>
        <w:rPr>
          <w:rFonts w:ascii="Arial" w:hAnsi="Arial" w:cs="Arial"/>
          <w:b/>
          <w:sz w:val="28"/>
          <w:szCs w:val="28"/>
        </w:rPr>
      </w:pPr>
    </w:p>
    <w:p w14:paraId="45371679" w14:textId="77777777" w:rsidR="005455BD" w:rsidRPr="008C2396" w:rsidRDefault="005455BD" w:rsidP="00B7008A">
      <w:pPr>
        <w:jc w:val="center"/>
        <w:rPr>
          <w:rFonts w:ascii="Arial" w:hAnsi="Arial" w:cs="Arial"/>
          <w:b/>
          <w:sz w:val="28"/>
          <w:szCs w:val="28"/>
        </w:rPr>
      </w:pPr>
    </w:p>
    <w:p w14:paraId="6D65F12D" w14:textId="77777777" w:rsidR="005455BD" w:rsidRPr="008C2396" w:rsidRDefault="005455BD" w:rsidP="00B7008A">
      <w:pPr>
        <w:jc w:val="center"/>
        <w:rPr>
          <w:rFonts w:ascii="Arial" w:hAnsi="Arial" w:cs="Arial"/>
          <w:b/>
          <w:sz w:val="28"/>
          <w:szCs w:val="28"/>
        </w:rPr>
      </w:pPr>
    </w:p>
    <w:p w14:paraId="7AE247A7" w14:textId="77777777" w:rsidR="002048DB" w:rsidRPr="008C2396" w:rsidRDefault="002048DB" w:rsidP="00B7008A">
      <w:pPr>
        <w:jc w:val="center"/>
        <w:rPr>
          <w:rFonts w:ascii="Arial" w:hAnsi="Arial" w:cs="Arial"/>
          <w:b/>
          <w:sz w:val="28"/>
          <w:szCs w:val="28"/>
        </w:rPr>
      </w:pPr>
    </w:p>
    <w:p w14:paraId="55E3B8B2" w14:textId="77777777" w:rsidR="002048DB" w:rsidRPr="008C2396" w:rsidRDefault="002048DB" w:rsidP="00B7008A">
      <w:pPr>
        <w:jc w:val="center"/>
        <w:rPr>
          <w:rFonts w:ascii="Arial" w:hAnsi="Arial" w:cs="Arial"/>
          <w:b/>
          <w:sz w:val="28"/>
          <w:szCs w:val="28"/>
        </w:rPr>
      </w:pPr>
    </w:p>
    <w:p w14:paraId="1C315537" w14:textId="77777777" w:rsidR="002048DB" w:rsidRPr="008C2396" w:rsidRDefault="002048DB" w:rsidP="00B7008A">
      <w:pPr>
        <w:jc w:val="center"/>
        <w:rPr>
          <w:rFonts w:ascii="Arial" w:hAnsi="Arial" w:cs="Arial"/>
          <w:b/>
          <w:sz w:val="28"/>
          <w:szCs w:val="28"/>
        </w:rPr>
      </w:pPr>
    </w:p>
    <w:p w14:paraId="2B9EDC93" w14:textId="77777777" w:rsidR="00685EC6" w:rsidRPr="008C2396" w:rsidRDefault="00685EC6" w:rsidP="00B7008A">
      <w:pPr>
        <w:jc w:val="center"/>
        <w:rPr>
          <w:rFonts w:ascii="Arial" w:hAnsi="Arial" w:cs="Arial"/>
          <w:b/>
          <w:sz w:val="28"/>
          <w:szCs w:val="28"/>
        </w:rPr>
      </w:pPr>
    </w:p>
    <w:p w14:paraId="0880B2B8" w14:textId="77777777" w:rsidR="00685EC6" w:rsidRPr="008C2396" w:rsidRDefault="00685EC6" w:rsidP="00B7008A">
      <w:pPr>
        <w:jc w:val="center"/>
        <w:rPr>
          <w:rFonts w:ascii="Arial" w:hAnsi="Arial" w:cs="Arial"/>
          <w:b/>
          <w:sz w:val="28"/>
          <w:szCs w:val="28"/>
        </w:rPr>
      </w:pPr>
    </w:p>
    <w:p w14:paraId="4C5502FA" w14:textId="77777777" w:rsidR="005455BD" w:rsidRPr="008C2396" w:rsidRDefault="005455BD" w:rsidP="00B7008A">
      <w:pPr>
        <w:jc w:val="center"/>
        <w:rPr>
          <w:rFonts w:ascii="Arial" w:hAnsi="Arial" w:cs="Arial"/>
          <w:b/>
          <w:sz w:val="28"/>
          <w:szCs w:val="28"/>
        </w:rPr>
      </w:pPr>
    </w:p>
    <w:p w14:paraId="74600B42" w14:textId="77777777" w:rsidR="005455BD" w:rsidRPr="008C2396" w:rsidRDefault="005455BD" w:rsidP="00B7008A">
      <w:pPr>
        <w:jc w:val="center"/>
        <w:rPr>
          <w:rFonts w:ascii="Arial" w:hAnsi="Arial" w:cs="Arial"/>
          <w:b/>
          <w:sz w:val="28"/>
          <w:szCs w:val="28"/>
        </w:rPr>
      </w:pPr>
    </w:p>
    <w:p w14:paraId="239CC609" w14:textId="77777777" w:rsidR="00DD1328" w:rsidRPr="008C2396" w:rsidRDefault="00DD1328" w:rsidP="00B7008A">
      <w:pPr>
        <w:jc w:val="center"/>
        <w:rPr>
          <w:rFonts w:ascii="Arial" w:hAnsi="Arial" w:cs="Arial"/>
          <w:b/>
          <w:sz w:val="28"/>
          <w:szCs w:val="28"/>
        </w:rPr>
      </w:pPr>
    </w:p>
    <w:p w14:paraId="5065FFD7" w14:textId="77777777" w:rsidR="00DD1328" w:rsidRPr="008C2396" w:rsidRDefault="00DD1328" w:rsidP="00B7008A">
      <w:pPr>
        <w:jc w:val="center"/>
        <w:rPr>
          <w:rFonts w:ascii="Arial" w:hAnsi="Arial" w:cs="Arial"/>
          <w:b/>
          <w:sz w:val="28"/>
          <w:szCs w:val="28"/>
        </w:rPr>
      </w:pPr>
    </w:p>
    <w:p w14:paraId="7414BA43" w14:textId="77777777" w:rsidR="005455BD" w:rsidRPr="008C2396" w:rsidRDefault="005455BD" w:rsidP="00B7008A">
      <w:pPr>
        <w:jc w:val="center"/>
        <w:rPr>
          <w:rFonts w:ascii="Arial" w:hAnsi="Arial" w:cs="Arial"/>
          <w:b/>
          <w:sz w:val="28"/>
          <w:szCs w:val="28"/>
        </w:rPr>
      </w:pPr>
    </w:p>
    <w:p w14:paraId="5A3A9067" w14:textId="77777777" w:rsidR="00D2312D" w:rsidRPr="008C2396" w:rsidRDefault="00D2312D" w:rsidP="00B7008A">
      <w:pPr>
        <w:jc w:val="center"/>
        <w:rPr>
          <w:rFonts w:ascii="Arial" w:hAnsi="Arial" w:cs="Arial"/>
          <w:b/>
          <w:sz w:val="28"/>
          <w:szCs w:val="28"/>
        </w:rPr>
      </w:pPr>
    </w:p>
    <w:p w14:paraId="13C2A732" w14:textId="77777777" w:rsidR="006E33C2" w:rsidRPr="008C2396" w:rsidRDefault="006E33C2" w:rsidP="0050044E">
      <w:pPr>
        <w:pStyle w:val="Ttulo1"/>
        <w:rPr>
          <w:rFonts w:cs="Arial"/>
        </w:rPr>
      </w:pPr>
      <w:bookmarkStart w:id="0" w:name="_Toc96470227"/>
      <w:r w:rsidRPr="008C2396">
        <w:rPr>
          <w:rFonts w:cs="Arial"/>
        </w:rPr>
        <w:lastRenderedPageBreak/>
        <w:t xml:space="preserve">DESCRIPCION GENERAL DEL </w:t>
      </w:r>
      <w:r w:rsidR="0070100F" w:rsidRPr="008C2396">
        <w:rPr>
          <w:rFonts w:cs="Arial"/>
        </w:rPr>
        <w:t>REQUERIMIENTO</w:t>
      </w:r>
      <w:bookmarkEnd w:id="0"/>
    </w:p>
    <w:p w14:paraId="2D94F29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57F97636" w14:textId="77777777" w:rsidTr="00DB73D5">
        <w:trPr>
          <w:trHeight w:val="522"/>
        </w:trPr>
        <w:tc>
          <w:tcPr>
            <w:tcW w:w="3406" w:type="dxa"/>
            <w:shd w:val="clear" w:color="auto" w:fill="A50021"/>
            <w:vAlign w:val="center"/>
          </w:tcPr>
          <w:p w14:paraId="462B8B5C"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w:t>
            </w:r>
            <w:r w:rsidR="0031394C">
              <w:rPr>
                <w:rFonts w:ascii="Arial" w:eastAsia="Cambria" w:hAnsi="Arial" w:cs="Arial"/>
                <w:b/>
                <w:color w:val="FFFFFF"/>
                <w:sz w:val="22"/>
                <w:szCs w:val="22"/>
                <w:lang w:val="es-ES_tradnl" w:eastAsia="en-US"/>
              </w:rPr>
              <w:t>royecto</w:t>
            </w:r>
          </w:p>
        </w:tc>
        <w:tc>
          <w:tcPr>
            <w:tcW w:w="6951" w:type="dxa"/>
            <w:shd w:val="clear" w:color="auto" w:fill="FFFFFF"/>
            <w:vAlign w:val="center"/>
          </w:tcPr>
          <w:p w14:paraId="0F8E0F9B" w14:textId="77777777" w:rsidR="003F51CC" w:rsidRPr="0058290C" w:rsidRDefault="0031394C" w:rsidP="0031230D">
            <w:pPr>
              <w:rPr>
                <w:rFonts w:ascii="Arial" w:hAnsi="Arial" w:cs="Arial"/>
                <w:color w:val="3B3838"/>
                <w:sz w:val="22"/>
                <w:szCs w:val="22"/>
              </w:rPr>
            </w:pPr>
            <w:r w:rsidRPr="0058290C">
              <w:rPr>
                <w:rFonts w:ascii="Arial" w:hAnsi="Arial" w:cs="Arial"/>
                <w:color w:val="3B3838"/>
                <w:sz w:val="22"/>
                <w:szCs w:val="22"/>
              </w:rPr>
              <w:t>Creación de aplicación web</w:t>
            </w:r>
          </w:p>
        </w:tc>
      </w:tr>
      <w:tr w:rsidR="00DB73D5" w:rsidRPr="008C2396" w14:paraId="4295C184" w14:textId="77777777" w:rsidTr="00DB73D5">
        <w:trPr>
          <w:trHeight w:val="522"/>
        </w:trPr>
        <w:tc>
          <w:tcPr>
            <w:tcW w:w="3406" w:type="dxa"/>
            <w:shd w:val="clear" w:color="auto" w:fill="A50021"/>
            <w:vAlign w:val="center"/>
          </w:tcPr>
          <w:p w14:paraId="1838EBB5"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5AB73C6B" w14:textId="77777777" w:rsidR="006E33C2" w:rsidRPr="0058290C" w:rsidRDefault="0031394C" w:rsidP="0031230D">
            <w:pPr>
              <w:rPr>
                <w:rFonts w:ascii="Arial" w:hAnsi="Arial" w:cs="Arial"/>
                <w:color w:val="3B3838"/>
                <w:sz w:val="22"/>
                <w:szCs w:val="22"/>
              </w:rPr>
            </w:pPr>
            <w:proofErr w:type="spellStart"/>
            <w:r w:rsidRPr="0058290C">
              <w:rPr>
                <w:rFonts w:ascii="Arial" w:hAnsi="Arial" w:cs="Arial"/>
                <w:color w:val="3B3838"/>
                <w:sz w:val="22"/>
                <w:szCs w:val="22"/>
              </w:rPr>
              <w:t>Abogabot</w:t>
            </w:r>
            <w:proofErr w:type="spellEnd"/>
          </w:p>
        </w:tc>
      </w:tr>
      <w:tr w:rsidR="006E33C2" w:rsidRPr="008C2396" w14:paraId="576C780C" w14:textId="77777777" w:rsidTr="00DB73D5">
        <w:trPr>
          <w:trHeight w:val="343"/>
        </w:trPr>
        <w:tc>
          <w:tcPr>
            <w:tcW w:w="3406" w:type="dxa"/>
            <w:shd w:val="clear" w:color="auto" w:fill="A50021"/>
            <w:vAlign w:val="center"/>
          </w:tcPr>
          <w:p w14:paraId="062DCD55"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62AEA55" w14:textId="77777777" w:rsidR="006E33C2" w:rsidRPr="0058290C" w:rsidRDefault="0031394C" w:rsidP="0031230D">
            <w:pPr>
              <w:rPr>
                <w:rFonts w:ascii="Arial" w:hAnsi="Arial" w:cs="Arial"/>
                <w:color w:val="3B3838"/>
                <w:sz w:val="22"/>
                <w:szCs w:val="22"/>
              </w:rPr>
            </w:pPr>
            <w:r w:rsidRPr="0058290C">
              <w:rPr>
                <w:rFonts w:ascii="Arial" w:hAnsi="Arial" w:cs="Arial"/>
                <w:color w:val="3B3838"/>
                <w:sz w:val="22"/>
                <w:szCs w:val="22"/>
              </w:rPr>
              <w:t>21/02/2022</w:t>
            </w:r>
          </w:p>
        </w:tc>
      </w:tr>
      <w:tr w:rsidR="00DB73D5" w:rsidRPr="008C2396" w14:paraId="444B5EDD" w14:textId="77777777" w:rsidTr="00FB43A7">
        <w:trPr>
          <w:trHeight w:val="437"/>
        </w:trPr>
        <w:tc>
          <w:tcPr>
            <w:tcW w:w="3406" w:type="dxa"/>
            <w:shd w:val="clear" w:color="auto" w:fill="A50021"/>
            <w:vAlign w:val="center"/>
          </w:tcPr>
          <w:p w14:paraId="774654E6"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6033F503" w14:textId="77777777" w:rsidR="006E33C2" w:rsidRPr="0058290C" w:rsidRDefault="00B00628" w:rsidP="0031230D">
            <w:pPr>
              <w:rPr>
                <w:rFonts w:ascii="Arial" w:hAnsi="Arial" w:cs="Arial"/>
                <w:color w:val="3B3838"/>
                <w:sz w:val="22"/>
                <w:szCs w:val="22"/>
              </w:rPr>
            </w:pPr>
            <w:r w:rsidRPr="0058290C">
              <w:rPr>
                <w:rFonts w:ascii="Arial" w:hAnsi="Arial" w:cs="Arial"/>
                <w:color w:val="3B3838"/>
                <w:sz w:val="22"/>
                <w:szCs w:val="22"/>
              </w:rPr>
              <w:t>Marcial Rios Escobar</w:t>
            </w:r>
          </w:p>
        </w:tc>
      </w:tr>
      <w:tr w:rsidR="00DB73D5" w:rsidRPr="008C2396" w14:paraId="4D107F13" w14:textId="77777777" w:rsidTr="00FB43A7">
        <w:trPr>
          <w:trHeight w:val="699"/>
        </w:trPr>
        <w:tc>
          <w:tcPr>
            <w:tcW w:w="3406" w:type="dxa"/>
            <w:shd w:val="clear" w:color="auto" w:fill="A50021"/>
            <w:vAlign w:val="center"/>
          </w:tcPr>
          <w:p w14:paraId="1A8317E8"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3238EE08" w14:textId="77777777" w:rsidR="006E33C2" w:rsidRPr="0058290C" w:rsidRDefault="00B00628" w:rsidP="0031230D">
            <w:pPr>
              <w:rPr>
                <w:rFonts w:ascii="Arial" w:hAnsi="Arial" w:cs="Arial"/>
                <w:color w:val="3B3838"/>
                <w:sz w:val="22"/>
                <w:szCs w:val="22"/>
              </w:rPr>
            </w:pPr>
            <w:r w:rsidRPr="0058290C">
              <w:rPr>
                <w:rFonts w:ascii="Arial" w:hAnsi="Arial" w:cs="Arial"/>
                <w:color w:val="3B3838"/>
                <w:sz w:val="22"/>
                <w:szCs w:val="22"/>
              </w:rPr>
              <w:t>Rios Consultoría S.A. de C.V.</w:t>
            </w:r>
          </w:p>
        </w:tc>
      </w:tr>
      <w:tr w:rsidR="006E33C2" w:rsidRPr="008C2396" w14:paraId="5376A765" w14:textId="77777777" w:rsidTr="00FB43A7">
        <w:trPr>
          <w:trHeight w:val="837"/>
        </w:trPr>
        <w:tc>
          <w:tcPr>
            <w:tcW w:w="3406" w:type="dxa"/>
            <w:shd w:val="clear" w:color="auto" w:fill="A50021"/>
            <w:vAlign w:val="center"/>
          </w:tcPr>
          <w:p w14:paraId="0CE7D166"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3458F332" w14:textId="77777777" w:rsidR="006E33C2" w:rsidRPr="0058290C" w:rsidRDefault="00B00628" w:rsidP="0031230D">
            <w:pPr>
              <w:rPr>
                <w:rFonts w:ascii="Arial" w:hAnsi="Arial" w:cs="Arial"/>
                <w:color w:val="3B3838"/>
                <w:sz w:val="22"/>
                <w:szCs w:val="22"/>
              </w:rPr>
            </w:pPr>
            <w:r w:rsidRPr="0058290C">
              <w:rPr>
                <w:rFonts w:ascii="Arial" w:hAnsi="Arial" w:cs="Arial"/>
                <w:color w:val="3B3838"/>
                <w:sz w:val="22"/>
                <w:szCs w:val="22"/>
              </w:rPr>
              <w:t>Eduardo Ruiz Rios</w:t>
            </w:r>
          </w:p>
        </w:tc>
      </w:tr>
    </w:tbl>
    <w:p w14:paraId="0A00AC8E" w14:textId="77777777" w:rsidR="00CD780B" w:rsidRPr="008C2396" w:rsidRDefault="00CD780B" w:rsidP="00CD780B">
      <w:pPr>
        <w:rPr>
          <w:rFonts w:ascii="Arial" w:hAnsi="Arial" w:cs="Arial"/>
          <w:lang w:val="es-ES_tradnl" w:eastAsia="en-US"/>
        </w:rPr>
      </w:pPr>
    </w:p>
    <w:p w14:paraId="56E8756A" w14:textId="77777777" w:rsidR="0057111E" w:rsidRPr="008C2396" w:rsidRDefault="00AC1665" w:rsidP="0050044E">
      <w:pPr>
        <w:pStyle w:val="Ttulo1"/>
        <w:rPr>
          <w:rFonts w:cs="Arial"/>
          <w:szCs w:val="28"/>
        </w:rPr>
      </w:pPr>
      <w:bookmarkStart w:id="1" w:name="_Toc96470228"/>
      <w:r w:rsidRPr="008C2396">
        <w:rPr>
          <w:rFonts w:cs="Arial"/>
        </w:rPr>
        <w:t>FASE DE FORMALIZACIÓ</w:t>
      </w:r>
      <w:r w:rsidR="00A461FC" w:rsidRPr="008C2396">
        <w:rPr>
          <w:rFonts w:cs="Arial"/>
        </w:rPr>
        <w:t>N</w:t>
      </w:r>
      <w:bookmarkEnd w:id="1"/>
    </w:p>
    <w:p w14:paraId="2EED3555"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3F5D2A74" w14:textId="77777777" w:rsidTr="002F0FDB">
        <w:trPr>
          <w:trHeight w:val="294"/>
        </w:trPr>
        <w:tc>
          <w:tcPr>
            <w:tcW w:w="10348" w:type="dxa"/>
            <w:shd w:val="clear" w:color="auto" w:fill="A50021"/>
          </w:tcPr>
          <w:p w14:paraId="5D23BED7"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4E182EE0" w14:textId="77777777" w:rsidTr="0031230D">
        <w:trPr>
          <w:trHeight w:val="284"/>
        </w:trPr>
        <w:tc>
          <w:tcPr>
            <w:tcW w:w="10348" w:type="dxa"/>
            <w:shd w:val="clear" w:color="auto" w:fill="808080"/>
          </w:tcPr>
          <w:p w14:paraId="743270A4"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E16AA43" w14:textId="77777777" w:rsidTr="00FB43A7">
        <w:trPr>
          <w:trHeight w:val="933"/>
        </w:trPr>
        <w:tc>
          <w:tcPr>
            <w:tcW w:w="10348" w:type="dxa"/>
            <w:shd w:val="clear" w:color="auto" w:fill="auto"/>
          </w:tcPr>
          <w:p w14:paraId="10CB256A" w14:textId="77777777" w:rsidR="000D458D" w:rsidRPr="00AD0ED6" w:rsidRDefault="00B00628" w:rsidP="002823F7">
            <w:pPr>
              <w:spacing w:line="360" w:lineRule="auto"/>
              <w:jc w:val="both"/>
              <w:rPr>
                <w:rFonts w:ascii="Arial" w:hAnsi="Arial" w:cs="Arial"/>
                <w:color w:val="3B3838"/>
                <w:sz w:val="20"/>
                <w:szCs w:val="20"/>
              </w:rPr>
            </w:pPr>
            <w:r w:rsidRPr="00AD0ED6">
              <w:rPr>
                <w:rFonts w:ascii="Arial" w:hAnsi="Arial" w:cs="Arial"/>
                <w:color w:val="3B3838"/>
                <w:sz w:val="20"/>
                <w:szCs w:val="20"/>
              </w:rPr>
              <w:t>Se acude a esta institución ya que se requiere una página web que permita automatizar el proceso de la recepción de demandas del despacho Rios Consultoría S.A. de C.V. La página debe contener un formulario</w:t>
            </w:r>
            <w:r w:rsidR="002823F7" w:rsidRPr="00AD0ED6">
              <w:rPr>
                <w:rFonts w:ascii="Arial" w:hAnsi="Arial" w:cs="Arial"/>
                <w:color w:val="3B3838"/>
                <w:sz w:val="20"/>
                <w:szCs w:val="20"/>
              </w:rPr>
              <w:t xml:space="preserve"> </w:t>
            </w:r>
            <w:r w:rsidRPr="00AD0ED6">
              <w:rPr>
                <w:rFonts w:ascii="Arial" w:hAnsi="Arial" w:cs="Arial"/>
                <w:color w:val="3B3838"/>
                <w:sz w:val="20"/>
                <w:szCs w:val="20"/>
              </w:rPr>
              <w:t xml:space="preserve">el cual permitirá capturar los datos </w:t>
            </w:r>
            <w:r w:rsidR="002823F7" w:rsidRPr="00AD0ED6">
              <w:rPr>
                <w:rFonts w:ascii="Arial" w:hAnsi="Arial" w:cs="Arial"/>
                <w:color w:val="3B3838"/>
                <w:sz w:val="20"/>
                <w:szCs w:val="20"/>
              </w:rPr>
              <w:t>referentes al usuario, la institución a la que pertenece y el tipo de demanda. Se necesita que la página redirija al usuario a una ventana donde podrá realizar el pago para iniciar con el trámite. Una vez realizado el pago por parte del usuario, es necesario que la página notifique al administrador del despacho que se ha recibido una nueva demanda y que se genere automáticamente el documento legal del trámite con los datos proporcionados por el usuario a través del formulario. Asimismo, es fundamental que exista un sistema de usuarios que permita crear cuentas para llevar que cada usuario pueda ver el estado de su demanda</w:t>
            </w:r>
            <w:r w:rsidR="00B4626E" w:rsidRPr="00AD0ED6">
              <w:rPr>
                <w:rFonts w:ascii="Arial" w:hAnsi="Arial" w:cs="Arial"/>
                <w:color w:val="3B3838"/>
                <w:sz w:val="20"/>
                <w:szCs w:val="20"/>
              </w:rPr>
              <w:t>, el cual será notificado mediante correo electrónico. El apartado del estado de la demanda deberá permitir que, en la misma página, aparezcan comentarios por parte del administrador sobre el estado de la demanda. La página debe poder visualizarse desde el teléfono móvil. Los colores del sitio deben ser azul marino con blanco, pero estamos abiertos a propuestas.</w:t>
            </w:r>
          </w:p>
          <w:p w14:paraId="5C670569" w14:textId="77777777" w:rsidR="003A0198" w:rsidRPr="0058290C" w:rsidRDefault="003A0198" w:rsidP="002823F7">
            <w:pPr>
              <w:spacing w:line="360" w:lineRule="auto"/>
              <w:jc w:val="both"/>
              <w:rPr>
                <w:rFonts w:ascii="Arial" w:hAnsi="Arial" w:cs="Arial"/>
                <w:color w:val="3B3838"/>
                <w:sz w:val="22"/>
                <w:szCs w:val="22"/>
              </w:rPr>
            </w:pPr>
          </w:p>
          <w:p w14:paraId="774765EE" w14:textId="77777777" w:rsidR="003A0198" w:rsidRPr="0058290C" w:rsidRDefault="003A0198" w:rsidP="002823F7">
            <w:pPr>
              <w:spacing w:line="360" w:lineRule="auto"/>
              <w:jc w:val="both"/>
              <w:rPr>
                <w:rFonts w:ascii="Arial" w:hAnsi="Arial" w:cs="Arial"/>
                <w:color w:val="3B3838"/>
                <w:sz w:val="22"/>
                <w:szCs w:val="22"/>
              </w:rPr>
            </w:pPr>
          </w:p>
          <w:p w14:paraId="091E6508" w14:textId="77777777" w:rsidR="003A0198" w:rsidRPr="0058290C" w:rsidRDefault="003A0198" w:rsidP="002823F7">
            <w:pPr>
              <w:spacing w:line="360" w:lineRule="auto"/>
              <w:jc w:val="both"/>
              <w:rPr>
                <w:rFonts w:ascii="Arial" w:hAnsi="Arial" w:cs="Arial"/>
                <w:color w:val="3B3838"/>
                <w:sz w:val="22"/>
                <w:szCs w:val="22"/>
              </w:rPr>
            </w:pPr>
          </w:p>
        </w:tc>
      </w:tr>
      <w:tr w:rsidR="00554294" w:rsidRPr="008C2396" w14:paraId="5CC2FF6A" w14:textId="77777777" w:rsidTr="0031230D">
        <w:trPr>
          <w:trHeight w:val="278"/>
        </w:trPr>
        <w:tc>
          <w:tcPr>
            <w:tcW w:w="10348" w:type="dxa"/>
            <w:shd w:val="clear" w:color="auto" w:fill="808080"/>
          </w:tcPr>
          <w:p w14:paraId="768EBBAE"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47D20858" w14:textId="77777777" w:rsidTr="00FB43A7">
        <w:trPr>
          <w:trHeight w:val="1189"/>
        </w:trPr>
        <w:tc>
          <w:tcPr>
            <w:tcW w:w="10348" w:type="dxa"/>
            <w:shd w:val="clear" w:color="auto" w:fill="auto"/>
          </w:tcPr>
          <w:p w14:paraId="3FCD736E" w14:textId="77777777" w:rsidR="00554294" w:rsidRPr="0058290C" w:rsidRDefault="00A11C03" w:rsidP="00A11C03">
            <w:pPr>
              <w:spacing w:line="360" w:lineRule="auto"/>
              <w:jc w:val="both"/>
              <w:rPr>
                <w:rFonts w:ascii="Arial" w:hAnsi="Arial" w:cs="Arial"/>
                <w:color w:val="3B3838"/>
                <w:sz w:val="22"/>
                <w:szCs w:val="22"/>
              </w:rPr>
            </w:pPr>
            <w:r w:rsidRPr="00AD0ED6">
              <w:rPr>
                <w:rFonts w:ascii="Arial" w:hAnsi="Arial" w:cs="Arial"/>
                <w:color w:val="3B3838"/>
                <w:sz w:val="20"/>
                <w:szCs w:val="20"/>
              </w:rPr>
              <w:lastRenderedPageBreak/>
              <w:t xml:space="preserve">Por las especificaciones dadas por el solicitante, se está </w:t>
            </w:r>
            <w:r w:rsidR="0023374F" w:rsidRPr="00AD0ED6">
              <w:rPr>
                <w:rFonts w:ascii="Arial" w:hAnsi="Arial" w:cs="Arial"/>
                <w:color w:val="3B3838"/>
                <w:sz w:val="20"/>
                <w:szCs w:val="20"/>
              </w:rPr>
              <w:t>requiriendo u</w:t>
            </w:r>
            <w:r w:rsidRPr="00AD0ED6">
              <w:rPr>
                <w:rFonts w:ascii="Arial" w:hAnsi="Arial" w:cs="Arial"/>
                <w:color w:val="3B3838"/>
                <w:sz w:val="20"/>
                <w:szCs w:val="20"/>
              </w:rPr>
              <w:t>na aplicación web</w:t>
            </w:r>
            <w:r w:rsidR="0023374F" w:rsidRPr="00AD0ED6">
              <w:rPr>
                <w:rFonts w:ascii="Arial" w:hAnsi="Arial" w:cs="Arial"/>
                <w:color w:val="3B3838"/>
                <w:sz w:val="20"/>
                <w:szCs w:val="20"/>
              </w:rPr>
              <w:t xml:space="preserve"> que reciba al usuario con un formulario </w:t>
            </w:r>
            <w:r w:rsidR="009A2EFA" w:rsidRPr="00AD0ED6">
              <w:rPr>
                <w:rFonts w:ascii="Arial" w:hAnsi="Arial" w:cs="Arial"/>
                <w:color w:val="3B3838"/>
                <w:sz w:val="20"/>
                <w:szCs w:val="20"/>
              </w:rPr>
              <w:t>el cual deberá ser llenado con sus datos. Para que el usuario pueda ver el estado de su trámite deberá implementarse un sistema de registro para que los usuarios puedan tener una cuenta en el sitio y poder llevar un seguimiento de su demanda. Se necesita que, a partir de la información proporcionada por el usuario en el formulario, se genere automáticamente el documento legal de la demanda y se notifique al administrador sobre la misma. Es necesario proporcionar una interfaz donde el usuario pueda ver el estado de su trámite con los comentarios hechos por el administrador. La aplicación web debe poder visualizarse desde un teléfono móvil.</w:t>
            </w:r>
          </w:p>
        </w:tc>
      </w:tr>
    </w:tbl>
    <w:p w14:paraId="5F96F973" w14:textId="77777777" w:rsidR="00A461FC" w:rsidRPr="008C2396" w:rsidRDefault="00A461FC" w:rsidP="00A461FC">
      <w:pPr>
        <w:rPr>
          <w:rFonts w:ascii="Arial" w:hAnsi="Arial" w:cs="Arial"/>
          <w:b/>
          <w:sz w:val="28"/>
          <w:szCs w:val="28"/>
        </w:rPr>
      </w:pPr>
    </w:p>
    <w:p w14:paraId="3DEC96AE"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385D6C40"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730EA15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134FD156" w14:textId="77777777" w:rsidR="007650F9" w:rsidRPr="008C2396" w:rsidRDefault="0058290C" w:rsidP="007650F9">
      <w:pPr>
        <w:pStyle w:val="Piedepgina"/>
        <w:tabs>
          <w:tab w:val="clear" w:pos="4252"/>
          <w:tab w:val="clear" w:pos="8504"/>
        </w:tabs>
        <w:spacing w:line="360" w:lineRule="auto"/>
        <w:jc w:val="both"/>
        <w:rPr>
          <w:rFonts w:ascii="Arial" w:hAnsi="Arial" w:cs="Arial"/>
          <w:b/>
          <w:bCs/>
          <w:sz w:val="22"/>
          <w:szCs w:val="22"/>
        </w:rPr>
      </w:pPr>
      <w:r>
        <w:rPr>
          <w:noProof/>
        </w:rPr>
        <w:pict w14:anchorId="2360C122">
          <v:rect id="Entrada de lápiz 24" o:spid="_x0000_s2050" style="position:absolute;left:0;text-align:left;margin-left:252.05pt;margin-top:-10.9pt;width:169.2pt;height:30.2pt;z-index:1;visibility:visible" coordorigin=",1" coordsize="5919,1016" filled="f" strokecolor="#00b6f6" strokeweight=".5mm">
            <v:stroke endcap="round"/>
            <v:path shadowok="f" o:extrusionok="f" fillok="f" insetpenok="f"/>
            <o:lock v:ext="edit" rotation="t" text="t"/>
            <o:ink i="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" annotation="t"/>
          </v:rect>
        </w:pict>
      </w:r>
    </w:p>
    <w:p w14:paraId="781E7E2C"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44DB4516" w14:textId="77777777" w:rsidR="007650F9" w:rsidRPr="008C2396" w:rsidRDefault="00C84C39"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Marcial Rios Escobar</w:t>
      </w:r>
      <w:r w:rsidR="007650F9" w:rsidRPr="008C2396">
        <w:rPr>
          <w:rFonts w:ascii="Arial" w:hAnsi="Arial" w:cs="Arial"/>
          <w:b/>
          <w:bCs/>
          <w:sz w:val="22"/>
          <w:szCs w:val="22"/>
        </w:rPr>
        <w:tab/>
      </w:r>
      <w:r w:rsidR="00E45C7F" w:rsidRPr="008C2396">
        <w:rPr>
          <w:rFonts w:ascii="Arial" w:hAnsi="Arial" w:cs="Arial"/>
          <w:b/>
          <w:bCs/>
          <w:sz w:val="22"/>
          <w:szCs w:val="22"/>
        </w:rPr>
        <w:tab/>
        <w:t xml:space="preserve">     </w:t>
      </w:r>
      <w:r>
        <w:rPr>
          <w:rFonts w:ascii="Arial" w:hAnsi="Arial" w:cs="Arial"/>
          <w:b/>
          <w:bCs/>
          <w:sz w:val="22"/>
          <w:szCs w:val="22"/>
        </w:rPr>
        <w:tab/>
        <w:t xml:space="preserve">         Eduardo Ruiz Rios</w:t>
      </w:r>
    </w:p>
    <w:p w14:paraId="2AF6346F" w14:textId="77777777" w:rsidR="00645FCE" w:rsidRDefault="00C84C39" w:rsidP="002C1CC6">
      <w:pPr>
        <w:pStyle w:val="Piedepgina"/>
        <w:tabs>
          <w:tab w:val="clear" w:pos="4252"/>
          <w:tab w:val="clear" w:pos="8504"/>
        </w:tabs>
        <w:spacing w:line="360" w:lineRule="auto"/>
        <w:jc w:val="both"/>
        <w:rPr>
          <w:rFonts w:ascii="Arial" w:hAnsi="Arial" w:cs="Arial"/>
          <w:b/>
          <w:bCs/>
          <w:sz w:val="22"/>
          <w:szCs w:val="22"/>
        </w:rPr>
        <w:sectPr w:rsidR="00645FCE" w:rsidSect="00BE71BB">
          <w:headerReference w:type="default" r:id="rId8"/>
          <w:footerReference w:type="default" r:id="rId9"/>
          <w:pgSz w:w="12240" w:h="15840"/>
          <w:pgMar w:top="1417" w:right="1701" w:bottom="1417" w:left="1701" w:header="720" w:footer="720" w:gutter="0"/>
          <w:cols w:space="720"/>
        </w:sectPr>
      </w:pPr>
      <w:r>
        <w:rPr>
          <w:rFonts w:ascii="Arial" w:hAnsi="Arial" w:cs="Arial"/>
          <w:b/>
          <w:bCs/>
          <w:sz w:val="22"/>
          <w:szCs w:val="22"/>
        </w:rPr>
        <w:t>Rios Consultoría S.A. de C.V.</w:t>
      </w:r>
      <w:r w:rsidR="00115130" w:rsidRPr="008C2396">
        <w:rPr>
          <w:rFonts w:ascii="Arial" w:hAnsi="Arial" w:cs="Arial"/>
          <w:b/>
          <w:bCs/>
          <w:sz w:val="22"/>
          <w:szCs w:val="22"/>
        </w:rPr>
        <w:tab/>
      </w:r>
      <w:r>
        <w:rPr>
          <w:rFonts w:ascii="Arial" w:hAnsi="Arial" w:cs="Arial"/>
          <w:b/>
          <w:bCs/>
          <w:sz w:val="22"/>
          <w:szCs w:val="22"/>
        </w:rPr>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00115130"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2465F30" w14:textId="77777777" w:rsidR="00CF1DBE" w:rsidRPr="008C2396" w:rsidRDefault="00CF1DBE" w:rsidP="002C1CC6">
      <w:pPr>
        <w:pStyle w:val="Piedepgina"/>
        <w:tabs>
          <w:tab w:val="clear" w:pos="4252"/>
          <w:tab w:val="clear" w:pos="8504"/>
        </w:tabs>
        <w:spacing w:line="360" w:lineRule="auto"/>
        <w:jc w:val="both"/>
        <w:rPr>
          <w:rFonts w:ascii="Arial" w:hAnsi="Arial" w:cs="Arial"/>
          <w:b/>
          <w:bCs/>
          <w:sz w:val="22"/>
          <w:szCs w:val="22"/>
        </w:rPr>
      </w:pPr>
    </w:p>
    <w:p w14:paraId="20BE9E9D"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4BD7AF45" w14:textId="77777777" w:rsidR="00933F02" w:rsidRPr="008C2396" w:rsidRDefault="00C758C6" w:rsidP="0050044E">
      <w:pPr>
        <w:pStyle w:val="Ttulo1"/>
        <w:rPr>
          <w:rFonts w:cs="Arial"/>
        </w:rPr>
      </w:pPr>
      <w:bookmarkStart w:id="2" w:name="_Toc96470229"/>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2C6BD9C9"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45530378" w14:textId="77777777" w:rsidTr="00287554">
        <w:trPr>
          <w:trHeight w:val="182"/>
        </w:trPr>
        <w:tc>
          <w:tcPr>
            <w:tcW w:w="2836" w:type="dxa"/>
            <w:shd w:val="clear" w:color="auto" w:fill="A50021"/>
            <w:vAlign w:val="center"/>
          </w:tcPr>
          <w:p w14:paraId="408EC731"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407C6E1B" w14:textId="2017B32D" w:rsidR="00752596" w:rsidRPr="00786B99" w:rsidRDefault="00342E0C" w:rsidP="00CF1DBE">
            <w:pPr>
              <w:jc w:val="center"/>
              <w:rPr>
                <w:rFonts w:ascii="Arial" w:hAnsi="Arial" w:cs="Arial"/>
                <w:b/>
                <w:color w:val="3B3838"/>
                <w:sz w:val="22"/>
                <w:szCs w:val="22"/>
              </w:rPr>
            </w:pPr>
            <w:r w:rsidRPr="00786B99">
              <w:rPr>
                <w:rFonts w:ascii="Arial" w:hAnsi="Arial" w:cs="Arial"/>
                <w:b/>
                <w:color w:val="3B3838"/>
                <w:sz w:val="22"/>
                <w:szCs w:val="22"/>
              </w:rPr>
              <w:t>21/02/2022</w:t>
            </w:r>
          </w:p>
        </w:tc>
        <w:tc>
          <w:tcPr>
            <w:tcW w:w="1662" w:type="dxa"/>
            <w:shd w:val="clear" w:color="auto" w:fill="A50021"/>
          </w:tcPr>
          <w:p w14:paraId="0098CA58"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00973EDB" w14:textId="2422F342" w:rsidR="00752596" w:rsidRPr="00786B99" w:rsidRDefault="00342E0C" w:rsidP="00CF1DBE">
            <w:pPr>
              <w:jc w:val="center"/>
              <w:rPr>
                <w:rFonts w:ascii="Arial" w:hAnsi="Arial" w:cs="Arial"/>
                <w:b/>
                <w:color w:val="3B3838"/>
                <w:sz w:val="22"/>
                <w:szCs w:val="22"/>
              </w:rPr>
            </w:pPr>
            <w:r w:rsidRPr="00786B99">
              <w:rPr>
                <w:rFonts w:ascii="Arial" w:hAnsi="Arial" w:cs="Arial"/>
                <w:b/>
                <w:color w:val="3B3838"/>
                <w:sz w:val="22"/>
                <w:szCs w:val="22"/>
              </w:rPr>
              <w:t>22/0</w:t>
            </w:r>
            <w:r w:rsidR="00E1469C" w:rsidRPr="00786B99">
              <w:rPr>
                <w:rFonts w:ascii="Arial" w:hAnsi="Arial" w:cs="Arial"/>
                <w:b/>
                <w:color w:val="3B3838"/>
                <w:sz w:val="22"/>
                <w:szCs w:val="22"/>
              </w:rPr>
              <w:t>3</w:t>
            </w:r>
            <w:r w:rsidRPr="00786B99">
              <w:rPr>
                <w:rFonts w:ascii="Arial" w:hAnsi="Arial" w:cs="Arial"/>
                <w:b/>
                <w:color w:val="3B3838"/>
                <w:sz w:val="22"/>
                <w:szCs w:val="22"/>
              </w:rPr>
              <w:t>/2022</w:t>
            </w:r>
          </w:p>
        </w:tc>
      </w:tr>
      <w:tr w:rsidR="00C5127D" w:rsidRPr="008C2396" w14:paraId="7BD63A2A" w14:textId="77777777" w:rsidTr="00287554">
        <w:trPr>
          <w:trHeight w:val="230"/>
        </w:trPr>
        <w:tc>
          <w:tcPr>
            <w:tcW w:w="10519" w:type="dxa"/>
            <w:gridSpan w:val="6"/>
            <w:shd w:val="clear" w:color="auto" w:fill="A50021"/>
            <w:vAlign w:val="center"/>
          </w:tcPr>
          <w:p w14:paraId="1CB8E281"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21007F8A" w14:textId="77777777" w:rsidTr="00E1469C">
        <w:trPr>
          <w:trHeight w:val="1578"/>
        </w:trPr>
        <w:tc>
          <w:tcPr>
            <w:tcW w:w="10519" w:type="dxa"/>
            <w:gridSpan w:val="6"/>
            <w:shd w:val="clear" w:color="auto" w:fill="FFFFFF"/>
            <w:vAlign w:val="center"/>
          </w:tcPr>
          <w:p w14:paraId="3C22E037" w14:textId="5B9016A1" w:rsidR="00E442EC" w:rsidRPr="008C2396" w:rsidRDefault="00E1469C" w:rsidP="00E1469C">
            <w:pPr>
              <w:jc w:val="center"/>
              <w:rPr>
                <w:rFonts w:ascii="Arial" w:hAnsi="Arial" w:cs="Arial"/>
                <w:b/>
                <w:color w:val="A6A6A6"/>
                <w:sz w:val="22"/>
                <w:szCs w:val="22"/>
              </w:rPr>
            </w:pPr>
            <w:r>
              <w:rPr>
                <w:rFonts w:ascii="Arial" w:hAnsi="Arial" w:cs="Arial"/>
                <w:b/>
                <w:color w:val="A6A6A6"/>
                <w:sz w:val="22"/>
                <w:szCs w:val="22"/>
              </w:rPr>
              <w:pict w14:anchorId="74029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6pt;height:139pt">
                  <v:imagedata r:id="rId10" o:title="Abogabot"/>
                </v:shape>
              </w:pict>
            </w:r>
          </w:p>
        </w:tc>
      </w:tr>
      <w:tr w:rsidR="00C5127D" w:rsidRPr="008C2396" w14:paraId="75AB457E" w14:textId="77777777" w:rsidTr="00287554">
        <w:trPr>
          <w:trHeight w:val="182"/>
        </w:trPr>
        <w:tc>
          <w:tcPr>
            <w:tcW w:w="10519" w:type="dxa"/>
            <w:gridSpan w:val="6"/>
            <w:shd w:val="clear" w:color="auto" w:fill="A50021"/>
            <w:vAlign w:val="center"/>
          </w:tcPr>
          <w:p w14:paraId="2B2997A4"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1F315B4" w14:textId="77777777" w:rsidTr="00287554">
        <w:trPr>
          <w:trHeight w:val="1578"/>
        </w:trPr>
        <w:tc>
          <w:tcPr>
            <w:tcW w:w="2836" w:type="dxa"/>
            <w:shd w:val="clear" w:color="auto" w:fill="A50021"/>
            <w:vAlign w:val="center"/>
          </w:tcPr>
          <w:p w14:paraId="4695E796"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2203B20" w14:textId="77777777" w:rsidR="008355CE" w:rsidRPr="00786B99" w:rsidRDefault="00E07081" w:rsidP="00B36D46">
            <w:pPr>
              <w:rPr>
                <w:rFonts w:ascii="Arial" w:hAnsi="Arial" w:cs="Arial"/>
                <w:color w:val="3B3838"/>
                <w:sz w:val="22"/>
                <w:szCs w:val="22"/>
              </w:rPr>
            </w:pPr>
            <w:r w:rsidRPr="00786B99">
              <w:rPr>
                <w:rFonts w:ascii="Arial" w:hAnsi="Arial" w:cs="Arial"/>
                <w:color w:val="3B3838"/>
                <w:sz w:val="22"/>
                <w:szCs w:val="22"/>
              </w:rPr>
              <w:t>La propuesta de solución incluye:</w:t>
            </w:r>
          </w:p>
          <w:p w14:paraId="491E1CCE" w14:textId="7743DB0B" w:rsidR="00E07081" w:rsidRPr="00786B99" w:rsidRDefault="00E07081" w:rsidP="00E07081">
            <w:pPr>
              <w:numPr>
                <w:ilvl w:val="0"/>
                <w:numId w:val="33"/>
              </w:numPr>
              <w:rPr>
                <w:rFonts w:ascii="Arial" w:hAnsi="Arial" w:cs="Arial"/>
                <w:color w:val="3B3838"/>
                <w:sz w:val="22"/>
                <w:szCs w:val="22"/>
              </w:rPr>
            </w:pPr>
            <w:r w:rsidRPr="00786B99">
              <w:rPr>
                <w:rFonts w:ascii="Arial" w:hAnsi="Arial" w:cs="Arial"/>
                <w:color w:val="3B3838"/>
                <w:sz w:val="22"/>
                <w:szCs w:val="22"/>
              </w:rPr>
              <w:t>Aplicación Web (</w:t>
            </w:r>
            <w:proofErr w:type="spellStart"/>
            <w:r w:rsidRPr="00786B99">
              <w:rPr>
                <w:rFonts w:ascii="Arial" w:hAnsi="Arial" w:cs="Arial"/>
                <w:color w:val="3B3838"/>
                <w:sz w:val="22"/>
                <w:szCs w:val="22"/>
              </w:rPr>
              <w:t>FrontEnd</w:t>
            </w:r>
            <w:proofErr w:type="spellEnd"/>
            <w:r w:rsidRPr="00786B99">
              <w:rPr>
                <w:rFonts w:ascii="Arial" w:hAnsi="Arial" w:cs="Arial"/>
                <w:color w:val="3B3838"/>
                <w:sz w:val="22"/>
                <w:szCs w:val="22"/>
              </w:rPr>
              <w:t xml:space="preserve"> y </w:t>
            </w:r>
            <w:proofErr w:type="spellStart"/>
            <w:r w:rsidRPr="00786B99">
              <w:rPr>
                <w:rFonts w:ascii="Arial" w:hAnsi="Arial" w:cs="Arial"/>
                <w:color w:val="3B3838"/>
                <w:sz w:val="22"/>
                <w:szCs w:val="22"/>
              </w:rPr>
              <w:t>BackEnd</w:t>
            </w:r>
            <w:proofErr w:type="spellEnd"/>
            <w:r w:rsidRPr="00786B99">
              <w:rPr>
                <w:rFonts w:ascii="Arial" w:hAnsi="Arial" w:cs="Arial"/>
                <w:color w:val="3B3838"/>
                <w:sz w:val="22"/>
                <w:szCs w:val="22"/>
              </w:rPr>
              <w:t>)</w:t>
            </w:r>
          </w:p>
          <w:p w14:paraId="2972A657" w14:textId="77777777" w:rsidR="00E07081" w:rsidRPr="00786B99" w:rsidRDefault="00E07081" w:rsidP="00E07081">
            <w:pPr>
              <w:numPr>
                <w:ilvl w:val="0"/>
                <w:numId w:val="33"/>
              </w:numPr>
              <w:rPr>
                <w:rFonts w:ascii="Arial" w:hAnsi="Arial" w:cs="Arial"/>
                <w:color w:val="3B3838"/>
                <w:sz w:val="22"/>
                <w:szCs w:val="22"/>
              </w:rPr>
            </w:pPr>
            <w:r w:rsidRPr="00786B99">
              <w:rPr>
                <w:rFonts w:ascii="Arial" w:hAnsi="Arial" w:cs="Arial"/>
                <w:color w:val="3B3838"/>
                <w:sz w:val="22"/>
                <w:szCs w:val="22"/>
              </w:rPr>
              <w:t>Base de datos relacional para almacenar los usuarios registrados</w:t>
            </w:r>
          </w:p>
          <w:p w14:paraId="64EDDD10" w14:textId="77777777" w:rsidR="00E07081" w:rsidRPr="00786B99" w:rsidRDefault="00E07081" w:rsidP="00E07081">
            <w:pPr>
              <w:numPr>
                <w:ilvl w:val="0"/>
                <w:numId w:val="33"/>
              </w:numPr>
              <w:rPr>
                <w:rFonts w:ascii="Arial" w:hAnsi="Arial" w:cs="Arial"/>
                <w:color w:val="3B3838"/>
                <w:sz w:val="22"/>
                <w:szCs w:val="22"/>
              </w:rPr>
            </w:pPr>
            <w:r w:rsidRPr="00786B99">
              <w:rPr>
                <w:rFonts w:ascii="Arial" w:hAnsi="Arial" w:cs="Arial"/>
                <w:color w:val="3B3838"/>
                <w:sz w:val="22"/>
                <w:szCs w:val="22"/>
              </w:rPr>
              <w:t xml:space="preserve">Integración de </w:t>
            </w:r>
            <w:proofErr w:type="spellStart"/>
            <w:r w:rsidRPr="00786B99">
              <w:rPr>
                <w:rFonts w:ascii="Arial" w:hAnsi="Arial" w:cs="Arial"/>
                <w:color w:val="3B3838"/>
                <w:sz w:val="22"/>
                <w:szCs w:val="22"/>
              </w:rPr>
              <w:t>API’s</w:t>
            </w:r>
            <w:proofErr w:type="spellEnd"/>
            <w:r w:rsidRPr="00786B99">
              <w:rPr>
                <w:rFonts w:ascii="Arial" w:hAnsi="Arial" w:cs="Arial"/>
                <w:color w:val="3B3838"/>
                <w:sz w:val="22"/>
                <w:szCs w:val="22"/>
              </w:rPr>
              <w:t xml:space="preserve"> para el proceso de pago</w:t>
            </w:r>
          </w:p>
          <w:p w14:paraId="06AF9F8E" w14:textId="77777777" w:rsidR="00E07081" w:rsidRPr="00786B99" w:rsidRDefault="00E07081" w:rsidP="00E07081">
            <w:pPr>
              <w:numPr>
                <w:ilvl w:val="0"/>
                <w:numId w:val="33"/>
              </w:numPr>
              <w:rPr>
                <w:rFonts w:ascii="Arial" w:hAnsi="Arial" w:cs="Arial"/>
                <w:color w:val="3B3838"/>
                <w:sz w:val="22"/>
                <w:szCs w:val="22"/>
              </w:rPr>
            </w:pPr>
            <w:r w:rsidRPr="00786B99">
              <w:rPr>
                <w:rFonts w:ascii="Arial" w:hAnsi="Arial" w:cs="Arial"/>
                <w:color w:val="3B3838"/>
                <w:sz w:val="22"/>
                <w:szCs w:val="22"/>
              </w:rPr>
              <w:t>Mantenimiento y mejoras al sistema</w:t>
            </w:r>
          </w:p>
          <w:p w14:paraId="2EF54430" w14:textId="77777777" w:rsidR="00E07081" w:rsidRPr="00786B99" w:rsidRDefault="00E07081" w:rsidP="00E07081">
            <w:pPr>
              <w:rPr>
                <w:rFonts w:ascii="Arial" w:hAnsi="Arial" w:cs="Arial"/>
                <w:color w:val="3B3838"/>
                <w:sz w:val="22"/>
                <w:szCs w:val="22"/>
              </w:rPr>
            </w:pPr>
            <w:r w:rsidRPr="00786B99">
              <w:rPr>
                <w:rFonts w:ascii="Arial" w:hAnsi="Arial" w:cs="Arial"/>
                <w:color w:val="3B3838"/>
                <w:sz w:val="22"/>
                <w:szCs w:val="22"/>
              </w:rPr>
              <w:t>La propuesta de solución NO incluye:</w:t>
            </w:r>
          </w:p>
          <w:p w14:paraId="26ACE5A8" w14:textId="075C3244" w:rsidR="00E07081" w:rsidRPr="00786B99" w:rsidRDefault="009E1790" w:rsidP="00E07081">
            <w:pPr>
              <w:numPr>
                <w:ilvl w:val="0"/>
                <w:numId w:val="34"/>
              </w:numPr>
              <w:rPr>
                <w:rFonts w:ascii="Arial" w:hAnsi="Arial" w:cs="Arial"/>
                <w:color w:val="3B3838"/>
                <w:sz w:val="22"/>
                <w:szCs w:val="22"/>
              </w:rPr>
            </w:pPr>
            <w:r w:rsidRPr="00786B99">
              <w:rPr>
                <w:rFonts w:ascii="Arial" w:hAnsi="Arial" w:cs="Arial"/>
                <w:color w:val="3B3838"/>
                <w:sz w:val="22"/>
                <w:szCs w:val="22"/>
              </w:rPr>
              <w:t>Alojamiento en la Web</w:t>
            </w:r>
            <w:r w:rsidRPr="00786B99">
              <w:rPr>
                <w:rStyle w:val="Refdenotaalpie"/>
                <w:rFonts w:ascii="Arial" w:hAnsi="Arial"/>
                <w:color w:val="3B3838"/>
                <w:sz w:val="22"/>
                <w:szCs w:val="22"/>
              </w:rPr>
              <w:footnoteReference w:id="1"/>
            </w:r>
          </w:p>
        </w:tc>
      </w:tr>
      <w:tr w:rsidR="006962B9" w:rsidRPr="008C2396" w14:paraId="1471AE92" w14:textId="77777777" w:rsidTr="00287554">
        <w:trPr>
          <w:trHeight w:val="1578"/>
        </w:trPr>
        <w:tc>
          <w:tcPr>
            <w:tcW w:w="2836" w:type="dxa"/>
            <w:shd w:val="clear" w:color="auto" w:fill="A50021"/>
            <w:vAlign w:val="center"/>
          </w:tcPr>
          <w:p w14:paraId="759472A7" w14:textId="4D99E0A0"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925D59">
              <w:rPr>
                <w:rFonts w:ascii="Arial" w:hAnsi="Arial" w:cs="Arial"/>
                <w:b/>
                <w:sz w:val="22"/>
                <w:szCs w:val="22"/>
                <w:lang w:val="es-CO"/>
              </w:rPr>
              <w:t>f</w:t>
            </w:r>
            <w:r w:rsidRPr="008C2396">
              <w:rPr>
                <w:rFonts w:ascii="Arial" w:hAnsi="Arial" w:cs="Arial"/>
                <w:b/>
                <w:sz w:val="22"/>
                <w:szCs w:val="22"/>
                <w:lang w:val="es-CO"/>
              </w:rPr>
              <w:t>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p>
        </w:tc>
        <w:tc>
          <w:tcPr>
            <w:tcW w:w="7683" w:type="dxa"/>
            <w:gridSpan w:val="5"/>
            <w:shd w:val="clear" w:color="auto" w:fill="auto"/>
          </w:tcPr>
          <w:p w14:paraId="2FA6AA1B" w14:textId="77777777" w:rsidR="00925D59" w:rsidRPr="00786B99" w:rsidRDefault="00F7718B" w:rsidP="00DA5AC4">
            <w:pPr>
              <w:rPr>
                <w:rFonts w:ascii="Arial" w:hAnsi="Arial" w:cs="Arial"/>
                <w:color w:val="3B3838"/>
                <w:sz w:val="20"/>
                <w:szCs w:val="20"/>
              </w:rPr>
            </w:pPr>
            <w:r w:rsidRPr="00786B99">
              <w:rPr>
                <w:rFonts w:ascii="Arial" w:hAnsi="Arial" w:cs="Arial"/>
                <w:color w:val="3B3838"/>
                <w:sz w:val="20"/>
                <w:szCs w:val="20"/>
              </w:rPr>
              <w:t>Los requerimientos funcionales son:</w:t>
            </w:r>
          </w:p>
          <w:p w14:paraId="2C9792A9" w14:textId="77777777" w:rsidR="00F7718B" w:rsidRPr="00786B99" w:rsidRDefault="00F7718B" w:rsidP="00F7718B">
            <w:pPr>
              <w:numPr>
                <w:ilvl w:val="0"/>
                <w:numId w:val="34"/>
              </w:numPr>
              <w:rPr>
                <w:rFonts w:ascii="Arial" w:hAnsi="Arial" w:cs="Arial"/>
                <w:color w:val="3B3838"/>
                <w:sz w:val="20"/>
                <w:szCs w:val="20"/>
              </w:rPr>
            </w:pPr>
            <w:r w:rsidRPr="00786B99">
              <w:rPr>
                <w:rFonts w:ascii="Arial" w:hAnsi="Arial" w:cs="Arial"/>
                <w:color w:val="3B3838"/>
                <w:sz w:val="20"/>
                <w:szCs w:val="20"/>
              </w:rPr>
              <w:t>Un formulario para que el usuario proporcione los datos de la demanda con un botón para enviar la información</w:t>
            </w:r>
          </w:p>
          <w:p w14:paraId="115C5CCB" w14:textId="77777777" w:rsidR="00F7718B" w:rsidRPr="00786B99" w:rsidRDefault="00F7718B" w:rsidP="00F7718B">
            <w:pPr>
              <w:numPr>
                <w:ilvl w:val="0"/>
                <w:numId w:val="34"/>
              </w:numPr>
              <w:rPr>
                <w:rFonts w:ascii="Arial" w:hAnsi="Arial" w:cs="Arial"/>
                <w:color w:val="3B3838"/>
                <w:sz w:val="20"/>
                <w:szCs w:val="20"/>
              </w:rPr>
            </w:pPr>
            <w:r w:rsidRPr="00786B99">
              <w:rPr>
                <w:rFonts w:ascii="Arial" w:hAnsi="Arial" w:cs="Arial"/>
                <w:color w:val="3B3838"/>
                <w:sz w:val="20"/>
                <w:szCs w:val="20"/>
              </w:rPr>
              <w:t>Una página para que el usuario pueda pagar con su botón de “Pagar”</w:t>
            </w:r>
          </w:p>
          <w:p w14:paraId="5AFF6FD2" w14:textId="2677BDD6" w:rsidR="00F7718B" w:rsidRPr="00786B99" w:rsidRDefault="00F7718B" w:rsidP="00F7718B">
            <w:pPr>
              <w:numPr>
                <w:ilvl w:val="0"/>
                <w:numId w:val="34"/>
              </w:numPr>
              <w:rPr>
                <w:rFonts w:ascii="Arial" w:hAnsi="Arial" w:cs="Arial"/>
                <w:color w:val="3B3838"/>
                <w:sz w:val="22"/>
                <w:szCs w:val="22"/>
              </w:rPr>
            </w:pPr>
            <w:r w:rsidRPr="00786B99">
              <w:rPr>
                <w:rFonts w:ascii="Arial" w:hAnsi="Arial" w:cs="Arial"/>
                <w:color w:val="3B3838"/>
                <w:sz w:val="20"/>
                <w:szCs w:val="20"/>
              </w:rPr>
              <w:t>Una opción para registrarse/iniciar sesión para que el cliente pueda ver el avance de su demanda</w:t>
            </w:r>
          </w:p>
        </w:tc>
      </w:tr>
      <w:tr w:rsidR="00D51922" w:rsidRPr="008C2396" w14:paraId="4B29B6CB" w14:textId="77777777" w:rsidTr="00287554">
        <w:trPr>
          <w:trHeight w:val="1578"/>
        </w:trPr>
        <w:tc>
          <w:tcPr>
            <w:tcW w:w="2836" w:type="dxa"/>
            <w:shd w:val="clear" w:color="auto" w:fill="A50021"/>
            <w:vAlign w:val="center"/>
          </w:tcPr>
          <w:p w14:paraId="6842E45D" w14:textId="17013D4F"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00925D59">
              <w:rPr>
                <w:rFonts w:ascii="Arial" w:hAnsi="Arial" w:cs="Arial"/>
                <w:b/>
                <w:sz w:val="22"/>
                <w:szCs w:val="22"/>
                <w:lang w:val="es-CO"/>
              </w:rPr>
              <w:t>f</w:t>
            </w:r>
            <w:r w:rsidRPr="008C2396">
              <w:rPr>
                <w:rFonts w:ascii="Arial" w:hAnsi="Arial" w:cs="Arial"/>
                <w:b/>
                <w:sz w:val="22"/>
                <w:szCs w:val="22"/>
                <w:lang w:val="es-CO"/>
              </w:rPr>
              <w:t>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2B4AA65E" w14:textId="77777777" w:rsidR="00D51922" w:rsidRPr="00786B99" w:rsidRDefault="00F7718B" w:rsidP="00376C87">
            <w:pPr>
              <w:rPr>
                <w:rFonts w:ascii="Arial" w:hAnsi="Arial" w:cs="Arial"/>
                <w:color w:val="3B3838"/>
                <w:sz w:val="20"/>
                <w:szCs w:val="20"/>
                <w:lang w:val="es-CO"/>
              </w:rPr>
            </w:pPr>
            <w:r w:rsidRPr="00786B99">
              <w:rPr>
                <w:rFonts w:ascii="Arial" w:hAnsi="Arial" w:cs="Arial"/>
                <w:color w:val="3B3838"/>
                <w:sz w:val="20"/>
                <w:szCs w:val="20"/>
                <w:lang w:val="es-CO"/>
              </w:rPr>
              <w:t>Los requerimientos no funcionales son:</w:t>
            </w:r>
          </w:p>
          <w:p w14:paraId="3649750D" w14:textId="4A352255" w:rsidR="00F7718B" w:rsidRPr="00786B99" w:rsidRDefault="00F7718B" w:rsidP="00F7718B">
            <w:pPr>
              <w:numPr>
                <w:ilvl w:val="0"/>
                <w:numId w:val="35"/>
              </w:numPr>
              <w:rPr>
                <w:rFonts w:ascii="Arial" w:hAnsi="Arial" w:cs="Arial"/>
                <w:color w:val="3B3838"/>
                <w:sz w:val="20"/>
                <w:szCs w:val="20"/>
                <w:lang w:val="es-CO"/>
              </w:rPr>
            </w:pPr>
            <w:r w:rsidRPr="00786B99">
              <w:rPr>
                <w:rFonts w:ascii="Arial" w:hAnsi="Arial" w:cs="Arial"/>
                <w:color w:val="3B3838"/>
                <w:sz w:val="20"/>
                <w:szCs w:val="20"/>
                <w:lang w:val="es-CO"/>
              </w:rPr>
              <w:t xml:space="preserve">Integración de </w:t>
            </w:r>
            <w:proofErr w:type="spellStart"/>
            <w:r w:rsidRPr="00786B99">
              <w:rPr>
                <w:rFonts w:ascii="Arial" w:hAnsi="Arial" w:cs="Arial"/>
                <w:color w:val="3B3838"/>
                <w:sz w:val="20"/>
                <w:szCs w:val="20"/>
                <w:lang w:val="es-CO"/>
              </w:rPr>
              <w:t>APIs</w:t>
            </w:r>
            <w:proofErr w:type="spellEnd"/>
            <w:r w:rsidRPr="00786B99">
              <w:rPr>
                <w:rFonts w:ascii="Arial" w:hAnsi="Arial" w:cs="Arial"/>
                <w:color w:val="3B3838"/>
                <w:sz w:val="20"/>
                <w:szCs w:val="20"/>
                <w:lang w:val="es-CO"/>
              </w:rPr>
              <w:t xml:space="preserve"> de terceros para el servicio de pago</w:t>
            </w:r>
          </w:p>
          <w:p w14:paraId="693FAF01" w14:textId="64546F74" w:rsidR="00F7718B" w:rsidRPr="00786B99" w:rsidRDefault="00F7718B" w:rsidP="00F7718B">
            <w:pPr>
              <w:numPr>
                <w:ilvl w:val="0"/>
                <w:numId w:val="35"/>
              </w:numPr>
              <w:rPr>
                <w:rFonts w:ascii="Arial" w:hAnsi="Arial" w:cs="Arial"/>
                <w:color w:val="3B3838"/>
                <w:sz w:val="22"/>
                <w:szCs w:val="22"/>
                <w:lang w:val="es-CO"/>
              </w:rPr>
            </w:pPr>
            <w:r w:rsidRPr="00786B99">
              <w:rPr>
                <w:rFonts w:ascii="Arial" w:hAnsi="Arial" w:cs="Arial"/>
                <w:color w:val="3B3838"/>
                <w:sz w:val="20"/>
                <w:szCs w:val="20"/>
                <w:lang w:val="es-CO"/>
              </w:rPr>
              <w:t>Base de datos relacional para la gestión de usuarios registrados</w:t>
            </w:r>
          </w:p>
        </w:tc>
      </w:tr>
      <w:tr w:rsidR="006962B9" w:rsidRPr="008C2396" w14:paraId="7A3BFBE1" w14:textId="77777777" w:rsidTr="005D0764">
        <w:trPr>
          <w:trHeight w:val="1996"/>
        </w:trPr>
        <w:tc>
          <w:tcPr>
            <w:tcW w:w="2836" w:type="dxa"/>
            <w:shd w:val="clear" w:color="auto" w:fill="A50021"/>
            <w:vAlign w:val="center"/>
          </w:tcPr>
          <w:p w14:paraId="1A566623"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lastRenderedPageBreak/>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505"/>
            </w:tblGrid>
            <w:tr w:rsidR="00503C39" w:rsidRPr="008C2396" w14:paraId="646F047F" w14:textId="77777777" w:rsidTr="00287554">
              <w:tc>
                <w:tcPr>
                  <w:tcW w:w="0" w:type="auto"/>
                  <w:shd w:val="clear" w:color="auto" w:fill="A6A6A6"/>
                </w:tcPr>
                <w:p w14:paraId="7F98FEC3"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2B728BE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503C39" w:rsidRPr="008C2396" w14:paraId="1028775A" w14:textId="77777777" w:rsidTr="00287554">
              <w:tc>
                <w:tcPr>
                  <w:tcW w:w="0" w:type="auto"/>
                  <w:shd w:val="clear" w:color="auto" w:fill="auto"/>
                </w:tcPr>
                <w:p w14:paraId="05D657F0" w14:textId="2261EADD" w:rsidR="00F0451E" w:rsidRPr="00786B99" w:rsidRDefault="00503C39" w:rsidP="0031230D">
                  <w:pPr>
                    <w:jc w:val="center"/>
                    <w:rPr>
                      <w:rFonts w:ascii="Arial" w:hAnsi="Arial" w:cs="Arial"/>
                      <w:color w:val="3B3838"/>
                      <w:sz w:val="22"/>
                      <w:szCs w:val="22"/>
                    </w:rPr>
                  </w:pPr>
                  <w:r w:rsidRPr="00786B99">
                    <w:rPr>
                      <w:rFonts w:ascii="Arial" w:hAnsi="Arial" w:cs="Arial"/>
                      <w:color w:val="3B3838"/>
                      <w:sz w:val="22"/>
                      <w:szCs w:val="22"/>
                    </w:rPr>
                    <w:t>Eduardo Ruiz Rios</w:t>
                  </w:r>
                </w:p>
                <w:p w14:paraId="217BE05A" w14:textId="77777777" w:rsidR="00503C39" w:rsidRPr="00786B99" w:rsidRDefault="00503C39" w:rsidP="0031230D">
                  <w:pPr>
                    <w:jc w:val="center"/>
                    <w:rPr>
                      <w:rFonts w:ascii="Arial" w:hAnsi="Arial" w:cs="Arial"/>
                      <w:color w:val="3B3838"/>
                      <w:sz w:val="22"/>
                      <w:szCs w:val="22"/>
                    </w:rPr>
                  </w:pPr>
                </w:p>
                <w:p w14:paraId="120C7094" w14:textId="14E14D5F" w:rsidR="00503C39" w:rsidRPr="008C2396" w:rsidRDefault="00503C39" w:rsidP="0031230D">
                  <w:pPr>
                    <w:jc w:val="center"/>
                    <w:rPr>
                      <w:rFonts w:ascii="Arial" w:hAnsi="Arial" w:cs="Arial"/>
                      <w:sz w:val="20"/>
                      <w:szCs w:val="20"/>
                    </w:rPr>
                  </w:pPr>
                  <w:r>
                    <w:rPr>
                      <w:rFonts w:ascii="Arial" w:hAnsi="Arial" w:cs="Arial"/>
                      <w:sz w:val="20"/>
                      <w:szCs w:val="20"/>
                    </w:rPr>
                    <w:t xml:space="preserve">Desarrollador </w:t>
                  </w:r>
                  <w:proofErr w:type="spellStart"/>
                  <w:r>
                    <w:rPr>
                      <w:rFonts w:ascii="Arial" w:hAnsi="Arial" w:cs="Arial"/>
                      <w:sz w:val="20"/>
                      <w:szCs w:val="20"/>
                    </w:rPr>
                    <w:t>Fullstack</w:t>
                  </w:r>
                  <w:proofErr w:type="spellEnd"/>
                </w:p>
              </w:tc>
              <w:tc>
                <w:tcPr>
                  <w:tcW w:w="0" w:type="auto"/>
                  <w:shd w:val="clear" w:color="auto" w:fill="auto"/>
                </w:tcPr>
                <w:p w14:paraId="02479B96" w14:textId="5B37F884" w:rsidR="00311F0C" w:rsidRPr="00786B99" w:rsidRDefault="00503C39" w:rsidP="00503C39">
                  <w:pPr>
                    <w:jc w:val="both"/>
                    <w:rPr>
                      <w:rFonts w:ascii="Arial" w:hAnsi="Arial" w:cs="Arial"/>
                      <w:color w:val="3B3838"/>
                      <w:sz w:val="20"/>
                      <w:szCs w:val="20"/>
                    </w:rPr>
                  </w:pPr>
                  <w:r w:rsidRPr="00786B99">
                    <w:rPr>
                      <w:rFonts w:ascii="Arial" w:hAnsi="Arial" w:cs="Arial"/>
                      <w:color w:val="3B3838"/>
                      <w:sz w:val="20"/>
                      <w:szCs w:val="20"/>
                    </w:rPr>
                    <w:t xml:space="preserve">El interesado tiene la responsabilidad de llevar a cabo el diseño del sistema, así como de la interfaz de usuario. Adicionalmente, será el encargado de diseñar la base de datos relacional para almacenar la información de los usuarios. Por otra parte, se encargará de implementar la lógica del negocio mediante el </w:t>
                  </w:r>
                  <w:proofErr w:type="spellStart"/>
                  <w:r w:rsidRPr="00786B99">
                    <w:rPr>
                      <w:rFonts w:ascii="Arial" w:hAnsi="Arial" w:cs="Arial"/>
                      <w:color w:val="3B3838"/>
                      <w:sz w:val="20"/>
                      <w:szCs w:val="20"/>
                    </w:rPr>
                    <w:t>BackEnd</w:t>
                  </w:r>
                  <w:proofErr w:type="spellEnd"/>
                  <w:r w:rsidRPr="00786B99">
                    <w:rPr>
                      <w:rFonts w:ascii="Arial" w:hAnsi="Arial" w:cs="Arial"/>
                      <w:color w:val="3B3838"/>
                      <w:sz w:val="20"/>
                      <w:szCs w:val="20"/>
                    </w:rPr>
                    <w:t xml:space="preserve"> y la estructura de la aplicación web. Integrará API de terceros para el sistema de pago.</w:t>
                  </w:r>
                </w:p>
              </w:tc>
            </w:tr>
          </w:tbl>
          <w:p w14:paraId="3B7E602A" w14:textId="77777777" w:rsidR="006962B9" w:rsidRPr="008C2396" w:rsidRDefault="006962B9" w:rsidP="00F0451E">
            <w:pPr>
              <w:jc w:val="center"/>
              <w:rPr>
                <w:rFonts w:ascii="Arial" w:hAnsi="Arial" w:cs="Arial"/>
                <w:sz w:val="20"/>
                <w:szCs w:val="20"/>
              </w:rPr>
            </w:pPr>
          </w:p>
        </w:tc>
      </w:tr>
      <w:tr w:rsidR="00406976" w:rsidRPr="008C2396" w14:paraId="7664F5AD" w14:textId="77777777" w:rsidTr="00287554">
        <w:trPr>
          <w:trHeight w:val="1106"/>
        </w:trPr>
        <w:tc>
          <w:tcPr>
            <w:tcW w:w="2836" w:type="dxa"/>
            <w:vMerge w:val="restart"/>
            <w:shd w:val="clear" w:color="auto" w:fill="A50021"/>
            <w:vAlign w:val="center"/>
          </w:tcPr>
          <w:p w14:paraId="24D8F39A"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32062FD7"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32661D3A" w14:textId="77777777" w:rsidR="00406976" w:rsidRPr="008C2396" w:rsidRDefault="00406976" w:rsidP="00216320">
            <w:pPr>
              <w:rPr>
                <w:rFonts w:ascii="Arial" w:hAnsi="Arial" w:cs="Arial"/>
                <w:sz w:val="22"/>
                <w:szCs w:val="22"/>
              </w:rPr>
            </w:pPr>
          </w:p>
          <w:p w14:paraId="127C16E9" w14:textId="5B504C88" w:rsidR="00F1592D" w:rsidRPr="008C2396" w:rsidRDefault="00CB5311"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3D879E25" w14:textId="77777777" w:rsidR="00F1592D" w:rsidRPr="008C2396" w:rsidRDefault="00F1592D" w:rsidP="00216320">
            <w:pPr>
              <w:rPr>
                <w:rFonts w:ascii="Arial" w:hAnsi="Arial" w:cs="Arial"/>
                <w:sz w:val="22"/>
                <w:szCs w:val="22"/>
              </w:rPr>
            </w:pPr>
          </w:p>
          <w:p w14:paraId="16CABF72"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B1F2F42" w14:textId="77777777" w:rsidR="00406976" w:rsidRPr="008C2396" w:rsidRDefault="00406976" w:rsidP="00EB3B75">
            <w:pPr>
              <w:rPr>
                <w:rFonts w:ascii="Arial" w:hAnsi="Arial" w:cs="Arial"/>
                <w:b/>
                <w:color w:val="D9D9D9"/>
                <w:sz w:val="22"/>
                <w:szCs w:val="22"/>
              </w:rPr>
            </w:pPr>
          </w:p>
        </w:tc>
      </w:tr>
      <w:tr w:rsidR="00406976" w:rsidRPr="008C2396" w14:paraId="148D6DDF" w14:textId="77777777" w:rsidTr="00287554">
        <w:trPr>
          <w:trHeight w:val="1348"/>
        </w:trPr>
        <w:tc>
          <w:tcPr>
            <w:tcW w:w="2836" w:type="dxa"/>
            <w:vMerge/>
            <w:shd w:val="clear" w:color="auto" w:fill="A50021"/>
            <w:vAlign w:val="center"/>
          </w:tcPr>
          <w:p w14:paraId="1A31F40C"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096C302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167F0535" w14:textId="77777777" w:rsidR="00406976" w:rsidRPr="00D1764B" w:rsidRDefault="00406976" w:rsidP="00DD4EC2">
            <w:pPr>
              <w:rPr>
                <w:rFonts w:ascii="Arial" w:hAnsi="Arial" w:cs="Arial"/>
                <w:sz w:val="22"/>
                <w:szCs w:val="22"/>
                <w:lang w:val="en-US"/>
              </w:rPr>
            </w:pPr>
          </w:p>
          <w:p w14:paraId="21F783F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2F8E800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08D2A2EE" w14:textId="06A9643C" w:rsidR="00406976" w:rsidRPr="00D1764B" w:rsidRDefault="00CB5311"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13C126C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3F9817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45E8EF59"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143314DB"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06B3E22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DF7249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9A98B6B" w14:textId="77777777" w:rsidR="00CB5311" w:rsidRPr="00786B99" w:rsidRDefault="00CB5311" w:rsidP="00CB5311">
            <w:pPr>
              <w:jc w:val="center"/>
              <w:rPr>
                <w:rFonts w:ascii="Arial" w:hAnsi="Arial" w:cs="Arial"/>
                <w:b/>
                <w:color w:val="3B3838"/>
                <w:sz w:val="22"/>
                <w:szCs w:val="22"/>
                <w:u w:val="single"/>
              </w:rPr>
            </w:pPr>
            <w:r w:rsidRPr="00786B99">
              <w:rPr>
                <w:rFonts w:ascii="Arial" w:hAnsi="Arial" w:cs="Arial"/>
                <w:b/>
                <w:color w:val="3B3838"/>
                <w:sz w:val="22"/>
                <w:szCs w:val="22"/>
                <w:u w:val="single"/>
              </w:rPr>
              <w:t>8.0CE</w:t>
            </w:r>
          </w:p>
          <w:p w14:paraId="5C0724B4" w14:textId="65939434"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917E2A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45F3BF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5FB98E44" w14:textId="77777777" w:rsidTr="00287554">
        <w:trPr>
          <w:trHeight w:val="1348"/>
        </w:trPr>
        <w:tc>
          <w:tcPr>
            <w:tcW w:w="2836" w:type="dxa"/>
            <w:vMerge/>
            <w:shd w:val="clear" w:color="auto" w:fill="A50021"/>
            <w:vAlign w:val="center"/>
          </w:tcPr>
          <w:p w14:paraId="10BCBB63"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36D815C"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0B086956" w14:textId="77777777" w:rsidR="00406976" w:rsidRPr="008C2396" w:rsidRDefault="00406976" w:rsidP="005B1D0C">
            <w:pPr>
              <w:rPr>
                <w:rFonts w:ascii="Arial" w:hAnsi="Arial" w:cs="Arial"/>
                <w:sz w:val="22"/>
                <w:szCs w:val="22"/>
              </w:rPr>
            </w:pPr>
          </w:p>
          <w:p w14:paraId="5CBDC39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70525E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1B8D36D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137E8BA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78BFAD66" w14:textId="44857813" w:rsidR="00406976" w:rsidRPr="00D1764B" w:rsidRDefault="00CB5311"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6C6C234E" w14:textId="0FBA3D3E" w:rsidR="00406976" w:rsidRPr="00CB5311" w:rsidRDefault="00CB5311" w:rsidP="005B1D0C">
            <w:pPr>
              <w:rPr>
                <w:rFonts w:ascii="Arial" w:hAnsi="Arial" w:cs="Arial"/>
                <w:sz w:val="22"/>
                <w:szCs w:val="22"/>
                <w:u w:val="single"/>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Otro:</w:t>
            </w:r>
            <w:r>
              <w:rPr>
                <w:rFonts w:ascii="Arial" w:hAnsi="Arial" w:cs="Arial"/>
                <w:sz w:val="22"/>
                <w:szCs w:val="22"/>
              </w:rPr>
              <w:t xml:space="preserve"> </w:t>
            </w:r>
            <w:r w:rsidRPr="00CB5311">
              <w:rPr>
                <w:rFonts w:ascii="Arial" w:hAnsi="Arial" w:cs="Arial"/>
                <w:sz w:val="22"/>
                <w:szCs w:val="22"/>
                <w:u w:val="single"/>
              </w:rPr>
              <w:t>HTML5, CSS3</w:t>
            </w:r>
          </w:p>
          <w:p w14:paraId="0B934DEB" w14:textId="77777777" w:rsidR="00406976" w:rsidRPr="008C2396" w:rsidRDefault="00406976" w:rsidP="0031230D">
            <w:pPr>
              <w:rPr>
                <w:rFonts w:ascii="Arial" w:hAnsi="Arial" w:cs="Arial"/>
                <w:sz w:val="22"/>
                <w:szCs w:val="22"/>
              </w:rPr>
            </w:pPr>
          </w:p>
        </w:tc>
        <w:tc>
          <w:tcPr>
            <w:tcW w:w="1147" w:type="dxa"/>
            <w:shd w:val="clear" w:color="auto" w:fill="auto"/>
          </w:tcPr>
          <w:p w14:paraId="2D20D71C"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5FE9237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E0355D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100F45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CAB9D2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EB7D2C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D1EFE2E"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90A004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FA6CCDB" w14:textId="77777777" w:rsidTr="00287554">
        <w:trPr>
          <w:trHeight w:val="182"/>
        </w:trPr>
        <w:tc>
          <w:tcPr>
            <w:tcW w:w="2836" w:type="dxa"/>
            <w:shd w:val="clear" w:color="auto" w:fill="A50021"/>
            <w:vAlign w:val="center"/>
          </w:tcPr>
          <w:p w14:paraId="6C93A4D0"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77269ECB" w14:textId="676EEF0D"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8A2119">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5D0DB1D1" w14:textId="77777777" w:rsidR="000A71D8" w:rsidRPr="008C2396" w:rsidRDefault="000A71D8" w:rsidP="003D4A48">
      <w:pPr>
        <w:rPr>
          <w:rFonts w:ascii="Arial" w:hAnsi="Arial" w:cs="Arial"/>
          <w:b/>
          <w:sz w:val="28"/>
          <w:szCs w:val="28"/>
          <w:lang w:val="es-CO"/>
        </w:rPr>
      </w:pPr>
    </w:p>
    <w:p w14:paraId="716B8AF8"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602084ED" w14:textId="77777777" w:rsidTr="0031230D">
        <w:tc>
          <w:tcPr>
            <w:tcW w:w="4112" w:type="dxa"/>
            <w:shd w:val="clear" w:color="auto" w:fill="A6A6A6"/>
          </w:tcPr>
          <w:p w14:paraId="45BF497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5671964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5E9EB892"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0A1B9B4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03D44185" w14:textId="77777777" w:rsidTr="0031230D">
        <w:tc>
          <w:tcPr>
            <w:tcW w:w="4112" w:type="dxa"/>
            <w:shd w:val="clear" w:color="auto" w:fill="auto"/>
          </w:tcPr>
          <w:p w14:paraId="5A98504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04CF8B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3EDF8B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B6B70D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14A5296" w14:textId="77777777" w:rsidTr="0031230D">
        <w:tc>
          <w:tcPr>
            <w:tcW w:w="4112" w:type="dxa"/>
            <w:shd w:val="clear" w:color="auto" w:fill="auto"/>
          </w:tcPr>
          <w:p w14:paraId="00E2504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52D854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E5F19C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16D184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5EC8610B" w14:textId="77777777" w:rsidTr="0031230D">
        <w:tc>
          <w:tcPr>
            <w:tcW w:w="4112" w:type="dxa"/>
            <w:shd w:val="clear" w:color="auto" w:fill="auto"/>
          </w:tcPr>
          <w:p w14:paraId="0B4F0DB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2CD514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9B34AE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E4CAE5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7E4B989" w14:textId="77777777" w:rsidTr="0031230D">
        <w:tc>
          <w:tcPr>
            <w:tcW w:w="4112" w:type="dxa"/>
            <w:shd w:val="clear" w:color="auto" w:fill="auto"/>
          </w:tcPr>
          <w:p w14:paraId="483FDA8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4AE7C3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4DF9B9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1612C1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90EE56F" w14:textId="77777777" w:rsidTr="0031230D">
        <w:tc>
          <w:tcPr>
            <w:tcW w:w="4112" w:type="dxa"/>
            <w:shd w:val="clear" w:color="auto" w:fill="auto"/>
          </w:tcPr>
          <w:p w14:paraId="3CAE6E1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AC1965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FB0328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58E8EF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5AFF61A6" w14:textId="77777777" w:rsidTr="0031230D">
        <w:tc>
          <w:tcPr>
            <w:tcW w:w="4112" w:type="dxa"/>
            <w:shd w:val="clear" w:color="auto" w:fill="auto"/>
          </w:tcPr>
          <w:p w14:paraId="3B848F0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77069E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E9C3CC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AD57BE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616F4A1C" w14:textId="77777777" w:rsidR="00503D08" w:rsidRPr="008C2396" w:rsidRDefault="00503D08" w:rsidP="0082541C">
      <w:pPr>
        <w:pStyle w:val="Ttulo1"/>
        <w:numPr>
          <w:ilvl w:val="0"/>
          <w:numId w:val="0"/>
        </w:numPr>
        <w:jc w:val="left"/>
        <w:rPr>
          <w:rFonts w:cs="Arial"/>
          <w:b w:val="0"/>
          <w:szCs w:val="28"/>
        </w:rPr>
      </w:pPr>
    </w:p>
    <w:sectPr w:rsidR="00503D08" w:rsidRPr="008C2396" w:rsidSect="00BE71B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A028" w14:textId="77777777" w:rsidR="00786B99" w:rsidRDefault="00786B99" w:rsidP="00DE32EB">
      <w:pPr>
        <w:pStyle w:val="Sangranormal"/>
      </w:pPr>
      <w:r>
        <w:separator/>
      </w:r>
    </w:p>
  </w:endnote>
  <w:endnote w:type="continuationSeparator" w:id="0">
    <w:p w14:paraId="2CC80527" w14:textId="77777777" w:rsidR="00786B99" w:rsidRDefault="00786B99"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FE32"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19C0743D" w14:textId="77777777" w:rsidTr="00C67CD3">
      <w:trPr>
        <w:trHeight w:val="237"/>
      </w:trPr>
      <w:tc>
        <w:tcPr>
          <w:tcW w:w="1728" w:type="dxa"/>
          <w:vAlign w:val="center"/>
        </w:tcPr>
        <w:p w14:paraId="3545788A" w14:textId="77777777" w:rsidR="00E83F00" w:rsidRPr="004876B3" w:rsidRDefault="00E83F00" w:rsidP="008636A4">
          <w:pPr>
            <w:ind w:right="360"/>
            <w:rPr>
              <w:rFonts w:ascii="Calibri" w:hAnsi="Calibri" w:cs="Tahoma"/>
              <w:sz w:val="20"/>
              <w:szCs w:val="20"/>
            </w:rPr>
          </w:pPr>
        </w:p>
      </w:tc>
      <w:tc>
        <w:tcPr>
          <w:tcW w:w="5580" w:type="dxa"/>
        </w:tcPr>
        <w:p w14:paraId="452E1EB3" w14:textId="77777777" w:rsidR="00E83F00" w:rsidRPr="004876B3" w:rsidRDefault="00E83F00" w:rsidP="001D2EBF">
          <w:pPr>
            <w:jc w:val="center"/>
            <w:rPr>
              <w:rFonts w:ascii="Calibri" w:hAnsi="Calibri" w:cs="Tahoma"/>
              <w:sz w:val="20"/>
              <w:szCs w:val="20"/>
            </w:rPr>
          </w:pPr>
        </w:p>
      </w:tc>
      <w:tc>
        <w:tcPr>
          <w:tcW w:w="1638" w:type="dxa"/>
          <w:vAlign w:val="center"/>
        </w:tcPr>
        <w:p w14:paraId="155C8755" w14:textId="77777777" w:rsidR="00E83F00" w:rsidRPr="004876B3" w:rsidRDefault="00E83F00" w:rsidP="008636A4">
          <w:pPr>
            <w:jc w:val="right"/>
            <w:rPr>
              <w:rFonts w:ascii="Calibri" w:hAnsi="Calibri" w:cs="Tahoma"/>
              <w:sz w:val="20"/>
              <w:szCs w:val="20"/>
            </w:rPr>
          </w:pPr>
        </w:p>
      </w:tc>
    </w:tr>
    <w:tr w:rsidR="00C67CD3" w:rsidRPr="004876B3" w14:paraId="0CCB4AB7" w14:textId="77777777" w:rsidTr="00C67CD3">
      <w:trPr>
        <w:trHeight w:val="250"/>
      </w:trPr>
      <w:tc>
        <w:tcPr>
          <w:tcW w:w="8946" w:type="dxa"/>
          <w:gridSpan w:val="3"/>
          <w:vAlign w:val="center"/>
        </w:tcPr>
        <w:p w14:paraId="07381005" w14:textId="77777777" w:rsidR="00C67CD3" w:rsidRPr="004876B3" w:rsidRDefault="00C67CD3" w:rsidP="00FB46D5">
          <w:pPr>
            <w:rPr>
              <w:rFonts w:ascii="Calibri" w:hAnsi="Calibri" w:cs="Tahoma"/>
              <w:sz w:val="20"/>
              <w:szCs w:val="20"/>
            </w:rPr>
          </w:pPr>
        </w:p>
      </w:tc>
    </w:tr>
  </w:tbl>
  <w:p w14:paraId="6DFDF91D"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F7D4" w14:textId="77777777" w:rsidR="00786B99" w:rsidRDefault="00786B99" w:rsidP="00DE32EB">
      <w:pPr>
        <w:pStyle w:val="Sangranormal"/>
      </w:pPr>
      <w:r>
        <w:separator/>
      </w:r>
    </w:p>
  </w:footnote>
  <w:footnote w:type="continuationSeparator" w:id="0">
    <w:p w14:paraId="605699DA" w14:textId="77777777" w:rsidR="00786B99" w:rsidRDefault="00786B99" w:rsidP="00DE32EB">
      <w:pPr>
        <w:pStyle w:val="Sangranormal"/>
      </w:pPr>
      <w:r>
        <w:continuationSeparator/>
      </w:r>
    </w:p>
  </w:footnote>
  <w:footnote w:id="1">
    <w:p w14:paraId="77010795" w14:textId="798E60AA" w:rsidR="009E1790" w:rsidRPr="009E1790" w:rsidRDefault="009E1790">
      <w:pPr>
        <w:pStyle w:val="Textonotapie"/>
        <w:rPr>
          <w:lang w:val="es-MX"/>
        </w:rPr>
      </w:pPr>
      <w:r>
        <w:rPr>
          <w:rStyle w:val="Refdenotaalpie"/>
        </w:rPr>
        <w:footnoteRef/>
      </w:r>
      <w:r>
        <w:t xml:space="preserve"> </w:t>
      </w:r>
      <w:r>
        <w:rPr>
          <w:lang w:val="es-MX"/>
        </w:rPr>
        <w:t>La adquisición del dominio donde estará desplegada la aplicación web.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2457FF7C" w14:textId="77777777" w:rsidTr="0058290C">
      <w:trPr>
        <w:trHeight w:val="274"/>
        <w:jc w:val="center"/>
      </w:trPr>
      <w:tc>
        <w:tcPr>
          <w:tcW w:w="3202" w:type="dxa"/>
          <w:vMerge w:val="restart"/>
          <w:shd w:val="clear" w:color="auto" w:fill="auto"/>
          <w:vAlign w:val="center"/>
        </w:tcPr>
        <w:p w14:paraId="44D60B17" w14:textId="77777777" w:rsidR="00572249" w:rsidRDefault="00572249" w:rsidP="00572249">
          <w:pPr>
            <w:widowControl w:val="0"/>
            <w:rPr>
              <w:noProof/>
              <w:sz w:val="16"/>
              <w:szCs w:val="16"/>
            </w:rPr>
          </w:pPr>
        </w:p>
        <w:p w14:paraId="62743DDB" w14:textId="77777777" w:rsidR="00572249" w:rsidRDefault="002C43E6" w:rsidP="00572249">
          <w:pPr>
            <w:widowControl w:val="0"/>
            <w:rPr>
              <w:noProof/>
            </w:rPr>
          </w:pPr>
          <w:r>
            <w:rPr>
              <w:noProof/>
            </w:rPr>
            <w:t>LOGO</w:t>
          </w:r>
        </w:p>
        <w:p w14:paraId="2075E5DC" w14:textId="77777777" w:rsidR="005F2B70" w:rsidRPr="00C225FB" w:rsidRDefault="005F2B70" w:rsidP="00572249">
          <w:pPr>
            <w:widowControl w:val="0"/>
            <w:rPr>
              <w:sz w:val="16"/>
              <w:szCs w:val="16"/>
            </w:rPr>
          </w:pPr>
        </w:p>
      </w:tc>
      <w:tc>
        <w:tcPr>
          <w:tcW w:w="7326" w:type="dxa"/>
          <w:gridSpan w:val="4"/>
          <w:shd w:val="clear" w:color="auto" w:fill="8496B0"/>
          <w:vAlign w:val="center"/>
        </w:tcPr>
        <w:p w14:paraId="65FFE097"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1AD364A3" w14:textId="77777777" w:rsidTr="005F2B70">
      <w:tblPrEx>
        <w:tblCellMar>
          <w:left w:w="108" w:type="dxa"/>
          <w:right w:w="108" w:type="dxa"/>
        </w:tblCellMar>
      </w:tblPrEx>
      <w:trPr>
        <w:trHeight w:val="138"/>
        <w:jc w:val="center"/>
      </w:trPr>
      <w:tc>
        <w:tcPr>
          <w:tcW w:w="3202" w:type="dxa"/>
          <w:vMerge/>
          <w:shd w:val="clear" w:color="auto" w:fill="auto"/>
          <w:vAlign w:val="center"/>
        </w:tcPr>
        <w:p w14:paraId="5EF110D6"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11FC4F2"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215E8F78" w14:textId="77777777" w:rsidTr="005F2B70">
      <w:tblPrEx>
        <w:tblCellMar>
          <w:left w:w="108" w:type="dxa"/>
          <w:right w:w="108" w:type="dxa"/>
        </w:tblCellMar>
      </w:tblPrEx>
      <w:trPr>
        <w:trHeight w:val="322"/>
        <w:jc w:val="center"/>
      </w:trPr>
      <w:tc>
        <w:tcPr>
          <w:tcW w:w="3202" w:type="dxa"/>
          <w:vMerge/>
          <w:shd w:val="clear" w:color="auto" w:fill="auto"/>
          <w:vAlign w:val="center"/>
        </w:tcPr>
        <w:p w14:paraId="3AC88A32" w14:textId="77777777" w:rsidR="00DD1328" w:rsidRPr="00C225FB" w:rsidRDefault="00DD1328" w:rsidP="00DD1328">
          <w:pPr>
            <w:widowControl w:val="0"/>
            <w:rPr>
              <w:sz w:val="16"/>
              <w:szCs w:val="16"/>
            </w:rPr>
          </w:pPr>
        </w:p>
      </w:tc>
      <w:tc>
        <w:tcPr>
          <w:tcW w:w="7326" w:type="dxa"/>
          <w:gridSpan w:val="4"/>
          <w:shd w:val="clear" w:color="auto" w:fill="auto"/>
          <w:vAlign w:val="center"/>
        </w:tcPr>
        <w:p w14:paraId="3A6A76DB"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59401FCB" w14:textId="77777777" w:rsidTr="005F2B70">
      <w:tblPrEx>
        <w:tblCellMar>
          <w:left w:w="108" w:type="dxa"/>
          <w:right w:w="108" w:type="dxa"/>
        </w:tblCellMar>
      </w:tblPrEx>
      <w:trPr>
        <w:trHeight w:val="125"/>
        <w:jc w:val="center"/>
      </w:trPr>
      <w:tc>
        <w:tcPr>
          <w:tcW w:w="3202" w:type="dxa"/>
          <w:vMerge/>
          <w:shd w:val="clear" w:color="auto" w:fill="auto"/>
          <w:vAlign w:val="center"/>
        </w:tcPr>
        <w:p w14:paraId="43B2B540" w14:textId="77777777" w:rsidR="00DD1328" w:rsidRPr="00C225FB" w:rsidRDefault="00DD1328" w:rsidP="00DD1328">
          <w:pPr>
            <w:widowControl w:val="0"/>
            <w:rPr>
              <w:sz w:val="16"/>
              <w:szCs w:val="16"/>
            </w:rPr>
          </w:pPr>
        </w:p>
      </w:tc>
      <w:tc>
        <w:tcPr>
          <w:tcW w:w="2167" w:type="dxa"/>
          <w:shd w:val="clear" w:color="auto" w:fill="auto"/>
          <w:vAlign w:val="center"/>
        </w:tcPr>
        <w:p w14:paraId="39E03D1B"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6A94FB04"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706EA9DB"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4A0B1B">
            <w:rPr>
              <w:rFonts w:ascii="Arial" w:hAnsi="Arial" w:cs="Arial"/>
              <w:b/>
              <w:sz w:val="16"/>
              <w:szCs w:val="16"/>
            </w:rPr>
            <w:t>1</w:t>
          </w:r>
          <w:r w:rsidR="00D1764B">
            <w:rPr>
              <w:rFonts w:ascii="Arial" w:hAnsi="Arial" w:cs="Arial"/>
              <w:b/>
              <w:sz w:val="16"/>
              <w:szCs w:val="16"/>
            </w:rPr>
            <w:t>/</w:t>
          </w:r>
          <w:r w:rsidR="004A0B1B">
            <w:rPr>
              <w:rFonts w:ascii="Arial" w:hAnsi="Arial" w:cs="Arial"/>
              <w:b/>
              <w:sz w:val="16"/>
              <w:szCs w:val="16"/>
            </w:rPr>
            <w:t>02</w:t>
          </w:r>
          <w:r w:rsidR="00D1764B">
            <w:rPr>
              <w:rFonts w:ascii="Arial" w:hAnsi="Arial" w:cs="Arial"/>
              <w:b/>
              <w:sz w:val="16"/>
              <w:szCs w:val="16"/>
            </w:rPr>
            <w:t>/20</w:t>
          </w:r>
          <w:r w:rsidR="004A0B1B">
            <w:rPr>
              <w:rFonts w:ascii="Arial" w:hAnsi="Arial" w:cs="Arial"/>
              <w:b/>
              <w:sz w:val="16"/>
              <w:szCs w:val="16"/>
            </w:rPr>
            <w:t>22</w:t>
          </w:r>
        </w:p>
      </w:tc>
      <w:tc>
        <w:tcPr>
          <w:tcW w:w="1478" w:type="dxa"/>
          <w:shd w:val="clear" w:color="auto" w:fill="auto"/>
          <w:vAlign w:val="center"/>
        </w:tcPr>
        <w:p w14:paraId="60773BDB"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0C10836B"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451494"/>
    <w:multiLevelType w:val="hybridMultilevel"/>
    <w:tmpl w:val="4FB07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9DC62D9"/>
    <w:multiLevelType w:val="hybridMultilevel"/>
    <w:tmpl w:val="D2547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36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1A08C0"/>
    <w:multiLevelType w:val="hybridMultilevel"/>
    <w:tmpl w:val="CEC88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39"/>
  </w:num>
  <w:num w:numId="5">
    <w:abstractNumId w:val="35"/>
  </w:num>
  <w:num w:numId="6">
    <w:abstractNumId w:val="43"/>
  </w:num>
  <w:num w:numId="7">
    <w:abstractNumId w:val="18"/>
  </w:num>
  <w:num w:numId="8">
    <w:abstractNumId w:val="24"/>
  </w:num>
  <w:num w:numId="9">
    <w:abstractNumId w:val="23"/>
  </w:num>
  <w:num w:numId="10">
    <w:abstractNumId w:val="32"/>
  </w:num>
  <w:num w:numId="11">
    <w:abstractNumId w:val="11"/>
  </w:num>
  <w:num w:numId="12">
    <w:abstractNumId w:val="19"/>
  </w:num>
  <w:num w:numId="13">
    <w:abstractNumId w:val="28"/>
  </w:num>
  <w:num w:numId="14">
    <w:abstractNumId w:val="12"/>
  </w:num>
  <w:num w:numId="15">
    <w:abstractNumId w:val="13"/>
  </w:num>
  <w:num w:numId="16">
    <w:abstractNumId w:val="25"/>
  </w:num>
  <w:num w:numId="17">
    <w:abstractNumId w:val="33"/>
  </w:num>
  <w:num w:numId="18">
    <w:abstractNumId w:val="42"/>
  </w:num>
  <w:num w:numId="19">
    <w:abstractNumId w:val="38"/>
  </w:num>
  <w:num w:numId="20">
    <w:abstractNumId w:val="36"/>
  </w:num>
  <w:num w:numId="21">
    <w:abstractNumId w:val="44"/>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40"/>
  </w:num>
  <w:num w:numId="29">
    <w:abstractNumId w:val="15"/>
  </w:num>
  <w:num w:numId="30">
    <w:abstractNumId w:val="21"/>
  </w:num>
  <w:num w:numId="31">
    <w:abstractNumId w:val="34"/>
  </w:num>
  <w:num w:numId="32">
    <w:abstractNumId w:val="26"/>
  </w:num>
  <w:num w:numId="33">
    <w:abstractNumId w:val="41"/>
  </w:num>
  <w:num w:numId="34">
    <w:abstractNumId w:val="16"/>
  </w:num>
  <w:num w:numId="35">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3599F"/>
    <w:rsid w:val="00037854"/>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348B"/>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74F"/>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3F7"/>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394C"/>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2E0C"/>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198"/>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1B"/>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C39"/>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0C"/>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5FCE"/>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5D"/>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6B99"/>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41C"/>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2119"/>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41"/>
    <w:rsid w:val="00922D8F"/>
    <w:rsid w:val="00923484"/>
    <w:rsid w:val="00924133"/>
    <w:rsid w:val="00925120"/>
    <w:rsid w:val="00925B10"/>
    <w:rsid w:val="00925D59"/>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EFA"/>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197"/>
    <w:rsid w:val="009B561A"/>
    <w:rsid w:val="009B5988"/>
    <w:rsid w:val="009B5E5A"/>
    <w:rsid w:val="009B5EFB"/>
    <w:rsid w:val="009B5F5F"/>
    <w:rsid w:val="009B7448"/>
    <w:rsid w:val="009B75DE"/>
    <w:rsid w:val="009B77F6"/>
    <w:rsid w:val="009C0061"/>
    <w:rsid w:val="009C16ED"/>
    <w:rsid w:val="009C189D"/>
    <w:rsid w:val="009C1E2B"/>
    <w:rsid w:val="009C2532"/>
    <w:rsid w:val="009C2975"/>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790"/>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1C03"/>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ED6"/>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628"/>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26E"/>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37DA"/>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4C39"/>
    <w:rsid w:val="00C8508D"/>
    <w:rsid w:val="00C86CFF"/>
    <w:rsid w:val="00C87687"/>
    <w:rsid w:val="00C907AC"/>
    <w:rsid w:val="00C921BF"/>
    <w:rsid w:val="00C9333E"/>
    <w:rsid w:val="00C94E06"/>
    <w:rsid w:val="00C968E8"/>
    <w:rsid w:val="00C97C47"/>
    <w:rsid w:val="00CA1020"/>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311"/>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AC4"/>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07081"/>
    <w:rsid w:val="00E11A69"/>
    <w:rsid w:val="00E11DD0"/>
    <w:rsid w:val="00E12843"/>
    <w:rsid w:val="00E131DB"/>
    <w:rsid w:val="00E1390F"/>
    <w:rsid w:val="00E1469C"/>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C7B"/>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18B"/>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460"/>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427A352D"/>
  <w15:chartTrackingRefBased/>
  <w15:docId w15:val="{61D23FE3-2FFF-435D-AB70-4B526AEB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6</TotalTime>
  <Pages>5</Pages>
  <Words>855</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5547</CharactersWithSpaces>
  <SharedDoc>false</SharedDoc>
  <HLinks>
    <vt:vector size="24" baseType="variant">
      <vt:variant>
        <vt:i4>1966131</vt:i4>
      </vt:variant>
      <vt:variant>
        <vt:i4>20</vt:i4>
      </vt:variant>
      <vt:variant>
        <vt:i4>0</vt:i4>
      </vt:variant>
      <vt:variant>
        <vt:i4>5</vt:i4>
      </vt:variant>
      <vt:variant>
        <vt:lpwstr/>
      </vt:variant>
      <vt:variant>
        <vt:lpwstr>_Toc96469079</vt:lpwstr>
      </vt:variant>
      <vt:variant>
        <vt:i4>2031667</vt:i4>
      </vt:variant>
      <vt:variant>
        <vt:i4>14</vt:i4>
      </vt:variant>
      <vt:variant>
        <vt:i4>0</vt:i4>
      </vt:variant>
      <vt:variant>
        <vt:i4>5</vt:i4>
      </vt:variant>
      <vt:variant>
        <vt:lpwstr/>
      </vt:variant>
      <vt:variant>
        <vt:lpwstr>_Toc96469078</vt:lpwstr>
      </vt:variant>
      <vt:variant>
        <vt:i4>1048627</vt:i4>
      </vt:variant>
      <vt:variant>
        <vt:i4>8</vt:i4>
      </vt:variant>
      <vt:variant>
        <vt:i4>0</vt:i4>
      </vt:variant>
      <vt:variant>
        <vt:i4>5</vt:i4>
      </vt:variant>
      <vt:variant>
        <vt:lpwstr/>
      </vt:variant>
      <vt:variant>
        <vt:lpwstr>_Toc96469077</vt:lpwstr>
      </vt:variant>
      <vt:variant>
        <vt:i4>1114163</vt:i4>
      </vt:variant>
      <vt:variant>
        <vt:i4>2</vt:i4>
      </vt:variant>
      <vt:variant>
        <vt:i4>0</vt:i4>
      </vt:variant>
      <vt:variant>
        <vt:i4>5</vt:i4>
      </vt:variant>
      <vt:variant>
        <vt:lpwstr/>
      </vt:variant>
      <vt:variant>
        <vt:lpwstr>_Toc96469076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RUIZ RIOS EDUARDO</cp:lastModifiedBy>
  <cp:revision>6</cp:revision>
  <cp:lastPrinted>2011-07-14T14:23:00Z</cp:lastPrinted>
  <dcterms:created xsi:type="dcterms:W3CDTF">2022-02-23T06:54:00Z</dcterms:created>
  <dcterms:modified xsi:type="dcterms:W3CDTF">2022-02-23T06:57:00Z</dcterms:modified>
</cp:coreProperties>
</file>